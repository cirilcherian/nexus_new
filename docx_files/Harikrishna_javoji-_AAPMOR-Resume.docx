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102C22" w:rsidR="00CE49CE" w:rsidP="65130EFC" w:rsidRDefault="00110C39" w14:paraId="070C35C4" wp14:textId="7D40517F">
      <w:pPr>
        <w:pBdr>
          <w:bottom w:val="single" w:color="FF000000" w:sz="4" w:space="1"/>
        </w:pBdr>
        <w:spacing w:after="0" w:line="240" w:lineRule="auto"/>
        <w:rPr>
          <w:rFonts w:ascii="Verdana" w:hAnsi="Verdana" w:eastAsia="Calibri"/>
          <w:b w:val="1"/>
          <w:bCs w:val="1"/>
          <w:noProof/>
          <w:lang w:eastAsia="en-US"/>
        </w:rPr>
      </w:pPr>
      <w:bookmarkStart w:name="_Hlk36048651" w:id="0"/>
      <w:r w:rsidRPr="65130EFC" w:rsidR="00110C39">
        <w:rPr>
          <w:rFonts w:ascii="Verdana" w:hAnsi="Verdana" w:eastAsia="Calibri"/>
          <w:b w:val="1"/>
          <w:bCs w:val="1"/>
          <w:noProof/>
          <w:lang w:eastAsia="en-US"/>
        </w:rPr>
        <w:t xml:space="preserve">Name </w:t>
      </w:r>
      <w:r>
        <w:tab/>
      </w:r>
      <w:r w:rsidRPr="65130EFC" w:rsidR="00F764FD">
        <w:rPr>
          <w:rFonts w:ascii="Verdana" w:hAnsi="Verdana" w:eastAsia="Calibri"/>
          <w:b w:val="1"/>
          <w:bCs w:val="1"/>
          <w:noProof/>
          <w:lang w:eastAsia="en-US"/>
        </w:rPr>
        <w:t>:</w:t>
      </w:r>
      <w:r w:rsidRPr="65130EFC" w:rsidR="0099374A">
        <w:rPr>
          <w:rFonts w:ascii="Verdana" w:hAnsi="Verdana" w:eastAsia="Calibri"/>
          <w:b w:val="1"/>
          <w:bCs w:val="1"/>
          <w:noProof/>
          <w:lang w:eastAsia="en-US"/>
        </w:rPr>
        <w:t xml:space="preserve"> </w:t>
      </w:r>
      <w:r w:rsidRPr="65130EFC" w:rsidR="7F4D9220">
        <w:rPr>
          <w:rFonts w:ascii="Verdana" w:hAnsi="Verdana" w:eastAsia="Calibri"/>
          <w:b w:val="1"/>
          <w:bCs w:val="1"/>
          <w:noProof/>
          <w:lang w:eastAsia="en-US"/>
        </w:rPr>
        <w:t>Hari krishna Javoji</w:t>
      </w:r>
    </w:p>
    <w:p xmlns:wp14="http://schemas.microsoft.com/office/word/2010/wordml" w:rsidRPr="00102C22" w:rsidR="00F764FD" w:rsidP="20A9DB77" w:rsidRDefault="00F764FD" w14:paraId="672A6659" wp14:textId="295F851F">
      <w:pPr>
        <w:pBdr>
          <w:bottom w:val="single" w:color="000000" w:sz="4" w:space="1"/>
        </w:pBdr>
        <w:spacing w:after="0" w:line="240" w:lineRule="auto"/>
        <w:rPr>
          <w:rFonts w:ascii="Verdana" w:hAnsi="Verdana" w:eastAsia="Calibri"/>
          <w:b w:val="1"/>
          <w:bCs w:val="1"/>
          <w:noProof/>
          <w:lang w:eastAsia="en-US"/>
        </w:rPr>
      </w:pPr>
      <w:r w:rsidRPr="20A9DB77" w:rsidR="00110C39">
        <w:rPr>
          <w:rFonts w:ascii="Verdana" w:hAnsi="Verdana" w:eastAsia="Calibri"/>
          <w:b w:val="1"/>
          <w:bCs w:val="1"/>
          <w:noProof/>
          <w:lang w:eastAsia="en-US"/>
        </w:rPr>
        <w:t>Email ID</w:t>
      </w:r>
      <w:r>
        <w:tab/>
      </w:r>
      <w:r w:rsidRPr="20A9DB77" w:rsidR="00110C39">
        <w:rPr>
          <w:rFonts w:ascii="Verdana" w:hAnsi="Verdana" w:eastAsia="Calibri"/>
          <w:b w:val="1"/>
          <w:bCs w:val="1"/>
          <w:noProof/>
          <w:lang w:eastAsia="en-US"/>
        </w:rPr>
        <w:t>:</w:t>
      </w:r>
      <w:r w:rsidRPr="20A9DB77" w:rsidR="0099374A">
        <w:rPr>
          <w:rFonts w:ascii="Verdana" w:hAnsi="Verdana" w:eastAsia="Calibri"/>
          <w:b w:val="1"/>
          <w:bCs w:val="1"/>
          <w:noProof/>
          <w:lang w:eastAsia="en-US"/>
        </w:rPr>
        <w:t xml:space="preserve"> </w:t>
      </w:r>
      <w:r w:rsidRPr="20A9DB77" w:rsidR="646F64FF">
        <w:rPr>
          <w:rFonts w:ascii="Verdana" w:hAnsi="Verdana" w:eastAsia="Calibri"/>
          <w:b w:val="1"/>
          <w:bCs w:val="1"/>
          <w:noProof/>
          <w:lang w:eastAsia="en-US"/>
        </w:rPr>
        <w:t>harikrishnaj</w:t>
      </w:r>
      <w:r w:rsidRPr="20A9DB77" w:rsidR="0099374A">
        <w:rPr>
          <w:rFonts w:ascii="Verdana" w:hAnsi="Verdana" w:eastAsia="Calibri"/>
          <w:b w:val="1"/>
          <w:bCs w:val="1"/>
          <w:noProof/>
          <w:lang w:eastAsia="en-US"/>
        </w:rPr>
        <w:t>@aapmor.com</w:t>
      </w:r>
    </w:p>
    <w:bookmarkEnd w:id="0"/>
    <w:p xmlns:wp14="http://schemas.microsoft.com/office/word/2010/wordml" w:rsidRPr="00102C22" w:rsidR="003160EE" w:rsidP="00FA3595" w:rsidRDefault="003160EE" w14:paraId="57F8849E" wp14:textId="77777777">
      <w:pPr>
        <w:spacing w:after="0" w:line="240" w:lineRule="auto"/>
        <w:jc w:val="both"/>
        <w:rPr>
          <w:rFonts w:ascii="Verdana" w:hAnsi="Verdana" w:cs="Arial"/>
          <w:b/>
        </w:rPr>
      </w:pPr>
      <w:r w:rsidRPr="20A9DB77" w:rsidR="003160EE">
        <w:rPr>
          <w:rFonts w:ascii="Verdana" w:hAnsi="Verdana" w:cs="Arial"/>
          <w:b w:val="1"/>
          <w:bCs w:val="1"/>
        </w:rPr>
        <w:t>Profile</w:t>
      </w:r>
      <w:r w:rsidRPr="20A9DB77" w:rsidR="00110C39">
        <w:rPr>
          <w:rFonts w:ascii="Verdana" w:hAnsi="Verdana" w:cs="Arial"/>
          <w:b w:val="1"/>
          <w:bCs w:val="1"/>
        </w:rPr>
        <w:t xml:space="preserve"> Summary</w:t>
      </w:r>
      <w:r w:rsidRPr="20A9DB77" w:rsidR="003160EE">
        <w:rPr>
          <w:rFonts w:ascii="Verdana" w:hAnsi="Verdana" w:cs="Arial"/>
          <w:b w:val="1"/>
          <w:bCs w:val="1"/>
        </w:rPr>
        <w:t>:</w:t>
      </w:r>
    </w:p>
    <w:p w:rsidR="346C214B" w:rsidP="20A9DB77" w:rsidRDefault="346C214B" w14:paraId="52AB6AAC" w14:textId="1C1DB7E0">
      <w:pPr>
        <w:pStyle w:val="NoSpacing"/>
        <w:numPr>
          <w:ilvl w:val="0"/>
          <w:numId w:val="5"/>
        </w:numPr>
        <w:jc w:val="both"/>
        <w:rPr>
          <w:rFonts w:ascii="Verdana" w:hAnsi="Verdana" w:cs="Arial"/>
        </w:rPr>
      </w:pPr>
      <w:r w:rsidRPr="20A9DB77" w:rsidR="346C214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MERN Stack Developer with </w:t>
      </w:r>
      <w:r w:rsidRPr="20A9DB77" w:rsidR="4C8114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5</w:t>
      </w:r>
      <w:r w:rsidRPr="20A9DB77" w:rsidR="346C214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months of hands-on experience in building interactive and user-friendly web applications.</w:t>
      </w:r>
    </w:p>
    <w:p w:rsidR="346C214B" w:rsidP="20A9DB77" w:rsidRDefault="346C214B" w14:paraId="21C15623" w14:textId="2E143DD4">
      <w:pPr>
        <w:pStyle w:val="ListParagraph"/>
        <w:numPr>
          <w:ilvl w:val="0"/>
          <w:numId w:val="5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20A9DB77" w:rsidR="346C214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Proficient in </w:t>
      </w:r>
      <w:r w:rsidRPr="20A9DB77" w:rsidR="346C214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utilizing</w:t>
      </w:r>
      <w:r w:rsidRPr="20A9DB77" w:rsidR="346C214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MongoDB, Express.js, React.js, and Node.js to develop full-stack applications.</w:t>
      </w:r>
    </w:p>
    <w:p w:rsidR="346C214B" w:rsidP="20A9DB77" w:rsidRDefault="346C214B" w14:paraId="149FC3F0" w14:textId="4A3CC75E">
      <w:pPr>
        <w:pStyle w:val="ListParagraph"/>
        <w:numPr>
          <w:ilvl w:val="0"/>
          <w:numId w:val="5"/>
        </w:numPr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20A9DB77" w:rsidR="346C214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Strong understanding of HTML5, JavaScript, </w:t>
      </w:r>
      <w:r w:rsidRPr="20A9DB77" w:rsidR="381C821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Material Ui,</w:t>
      </w:r>
      <w:r w:rsidRPr="20A9DB77" w:rsidR="346C214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Bootstrap, CSS3 Animations, and Cascading Style Sheets, complemented by </w:t>
      </w:r>
      <w:r w:rsidRPr="20A9DB77" w:rsidR="346C214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expertise</w:t>
      </w:r>
      <w:r w:rsidRPr="20A9DB77" w:rsidR="346C214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in </w:t>
      </w:r>
      <w:r w:rsidRPr="20A9DB77" w:rsidR="346C214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utilizing</w:t>
      </w:r>
      <w:r w:rsidRPr="20A9DB77" w:rsidR="346C214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graphics programs for design work.</w:t>
      </w:r>
    </w:p>
    <w:p xmlns:wp14="http://schemas.microsoft.com/office/word/2010/wordml" w:rsidRPr="00102C22" w:rsidR="003722AF" w:rsidP="003722AF" w:rsidRDefault="003722AF" w14:paraId="0A37501D" wp14:textId="77777777">
      <w:pPr>
        <w:pBdr>
          <w:bottom w:val="single" w:color="auto" w:sz="4" w:space="1"/>
        </w:pBdr>
        <w:shd w:val="clear" w:color="auto" w:fill="FFFFFF"/>
        <w:spacing w:after="0" w:line="240" w:lineRule="auto"/>
        <w:jc w:val="both"/>
        <w:rPr>
          <w:rFonts w:ascii="Verdana" w:hAnsi="Verdana" w:eastAsia="Calibri" w:cs="Arial"/>
          <w:b/>
        </w:rPr>
      </w:pPr>
      <w:bookmarkStart w:name="_GoBack" w:id="1"/>
      <w:bookmarkEnd w:id="1"/>
    </w:p>
    <w:p xmlns:wp14="http://schemas.microsoft.com/office/word/2010/wordml" w:rsidRPr="00102C22" w:rsidR="001458C1" w:rsidP="00310208" w:rsidRDefault="00CE49CE" w14:paraId="50D61451" wp14:textId="77777777">
      <w:pPr>
        <w:shd w:val="clear" w:color="auto" w:fill="FFFFFF"/>
        <w:spacing w:after="0" w:line="240" w:lineRule="auto"/>
        <w:jc w:val="both"/>
        <w:rPr>
          <w:rFonts w:ascii="Verdana" w:hAnsi="Verdana" w:cs="Arial"/>
          <w:b/>
        </w:rPr>
      </w:pPr>
      <w:r w:rsidRPr="00102C22">
        <w:rPr>
          <w:rFonts w:ascii="Verdana" w:hAnsi="Verdana" w:cs="Arial"/>
          <w:b/>
        </w:rPr>
        <w:t>Technical Skills:</w:t>
      </w:r>
    </w:p>
    <w:p xmlns:wp14="http://schemas.microsoft.com/office/word/2010/wordml" w:rsidRPr="00FE7617" w:rsidR="00835D29" w:rsidP="20A9DB77" w:rsidRDefault="00FE7617" w14:paraId="51B660BC" wp14:textId="6B37D401">
      <w:pPr>
        <w:pStyle w:val="cvgsua"/>
        <w:spacing w:line="270" w:lineRule="atLeast"/>
        <w:ind w:left="0"/>
        <w:rPr>
          <w:rFonts w:ascii="Verdana" w:hAnsi="Verdana"/>
          <w:color w:val="262626"/>
          <w:spacing w:val="2"/>
        </w:rPr>
      </w:pPr>
      <w:r w:rsidRPr="20A9DB77" w:rsidR="26319557">
        <w:rPr>
          <w:rStyle w:val="oypena"/>
          <w:rFonts w:ascii="Verdana" w:hAnsi="Verdana"/>
          <w:color w:val="262626" w:themeColor="text1" w:themeTint="D9" w:themeShade="FF"/>
        </w:rPr>
        <w:t xml:space="preserve">HTML, CSS, JavaScript, Python, Express, </w:t>
      </w:r>
      <w:r w:rsidRPr="20A9DB77" w:rsidR="266E24EE">
        <w:rPr>
          <w:rStyle w:val="oypena"/>
          <w:rFonts w:ascii="Verdana" w:hAnsi="Verdana"/>
          <w:color w:val="262626" w:themeColor="text1" w:themeTint="D9" w:themeShade="FF"/>
        </w:rPr>
        <w:t>NodeJS</w:t>
      </w:r>
      <w:r w:rsidRPr="20A9DB77" w:rsidR="26319557">
        <w:rPr>
          <w:rStyle w:val="oypena"/>
          <w:rFonts w:ascii="Verdana" w:hAnsi="Verdana"/>
          <w:b w:val="1"/>
          <w:bCs w:val="1"/>
          <w:color w:val="262626" w:themeColor="text1" w:themeTint="D9" w:themeShade="FF"/>
        </w:rPr>
        <w:t xml:space="preserve">, </w:t>
      </w:r>
      <w:r w:rsidRPr="20A9DB77" w:rsidR="72EF4C9D">
        <w:rPr>
          <w:rStyle w:val="oypena"/>
          <w:rFonts w:ascii="Verdana" w:hAnsi="Verdana"/>
          <w:color w:val="262626" w:themeColor="text1" w:themeTint="D9" w:themeShade="FF"/>
        </w:rPr>
        <w:t xml:space="preserve">SQLite, </w:t>
      </w:r>
      <w:r w:rsidRPr="20A9DB77" w:rsidR="64E257CD">
        <w:rPr>
          <w:rStyle w:val="oypena"/>
          <w:rFonts w:ascii="Verdana" w:hAnsi="Verdana"/>
          <w:color w:val="262626" w:themeColor="text1" w:themeTint="D9" w:themeShade="FF"/>
        </w:rPr>
        <w:t xml:space="preserve">MongoDB,  </w:t>
      </w:r>
      <w:r w:rsidRPr="20A9DB77" w:rsidR="6A713C3F">
        <w:rPr>
          <w:rFonts w:ascii="Verdana" w:hAnsi="Verdana" w:cs="Arial"/>
        </w:rPr>
        <w:t xml:space="preserve">    </w:t>
      </w:r>
      <w:r w:rsidRPr="20A9DB77" w:rsidR="001458C1">
        <w:rPr>
          <w:rFonts w:ascii="Verdana" w:hAnsi="Verdana" w:cs="Arial"/>
        </w:rPr>
        <w:t>Bootstrap,</w:t>
      </w:r>
      <w:r w:rsidRPr="20A9DB77" w:rsidR="00FE7617">
        <w:rPr>
          <w:rFonts w:ascii="Verdana" w:hAnsi="Verdana" w:cs="Arial"/>
        </w:rPr>
        <w:t xml:space="preserve"> </w:t>
      </w:r>
      <w:r w:rsidRPr="20A9DB77" w:rsidR="00FE7617">
        <w:rPr>
          <w:rFonts w:ascii="Verdana" w:hAnsi="Verdana" w:cs="Arial"/>
        </w:rPr>
        <w:t>Cascading Style Sheets,</w:t>
      </w:r>
      <w:r w:rsidRPr="20A9DB77" w:rsidR="001458C1">
        <w:rPr>
          <w:rFonts w:ascii="Verdana" w:hAnsi="Verdana" w:cs="Arial"/>
        </w:rPr>
        <w:t xml:space="preserve"> Bootstrap</w:t>
      </w:r>
      <w:r w:rsidRPr="20A9DB77" w:rsidR="00FE7617">
        <w:rPr>
          <w:rFonts w:ascii="Verdana" w:hAnsi="Verdana" w:cs="Arial"/>
          <w:spacing w:val="2"/>
        </w:rPr>
        <w:t xml:space="preserve">, </w:t>
      </w:r>
      <w:r w:rsidRPr="00FE7617" w:rsidR="42840147">
        <w:rPr>
          <w:rStyle w:val="oypena"/>
          <w:rFonts w:ascii="Verdana" w:hAnsi="Verdana"/>
          <w:color w:val="262626"/>
          <w:spacing w:val="2"/>
        </w:rPr>
        <w:t xml:space="preserve">ReactJS, PostgreSQL</w:t>
      </w:r>
      <w:r w:rsidRPr="20A9DB77" w:rsidR="00FE7617">
        <w:rPr>
          <w:rStyle w:val="oypena"/>
          <w:rFonts w:ascii="Verdana" w:hAnsi="Verdana"/>
          <w:b w:val="1"/>
          <w:bCs w:val="1"/>
          <w:color w:val="262626"/>
          <w:spacing w:val="2"/>
        </w:rPr>
        <w:t>,</w:t>
      </w:r>
      <w:r w:rsidRPr="20A9DB77" w:rsidR="00FE7617">
        <w:rPr>
          <w:rStyle w:val="oypena"/>
          <w:rFonts w:ascii="Verdana" w:hAnsi="Verdana"/>
          <w:b w:val="1"/>
          <w:bCs w:val="1"/>
          <w:color w:val="262626"/>
          <w:spacing w:val="2"/>
        </w:rPr>
        <w:t xml:space="preserve"> </w:t>
      </w:r>
      <w:r w:rsidR="0099374A">
        <w:rPr>
          <w:rStyle w:val="oypena"/>
          <w:rFonts w:ascii="Verdana" w:hAnsi="Verdana"/>
          <w:color w:val="262626"/>
          <w:spacing w:val="2"/>
        </w:rPr>
        <w:t>Flexbox, Git</w:t>
      </w:r>
      <w:r w:rsidRPr="20A9DB77" w:rsidR="00FE7617">
        <w:rPr>
          <w:rStyle w:val="oypena"/>
          <w:rFonts w:ascii="Verdana" w:hAnsi="Verdana"/>
          <w:color w:val="262626" w:themeColor="text1" w:themeTint="D9" w:themeShade="FF"/>
        </w:rPr>
        <w:t>.</w:t>
      </w:r>
    </w:p>
    <w:p xmlns:wp14="http://schemas.microsoft.com/office/word/2010/wordml" w:rsidRPr="00102C22" w:rsidR="00F70F67" w:rsidP="00F70F67" w:rsidRDefault="00F70F67" w14:paraId="5DAB6C7B" wp14:textId="77777777">
      <w:pPr>
        <w:shd w:val="clear" w:color="auto" w:fill="FFFFFF"/>
        <w:spacing w:after="0" w:line="240" w:lineRule="auto"/>
        <w:ind w:left="720"/>
        <w:jc w:val="both"/>
        <w:rPr>
          <w:rFonts w:ascii="Verdana" w:hAnsi="Verdana" w:cs="Arial"/>
          <w:bCs/>
        </w:rPr>
      </w:pPr>
    </w:p>
    <w:p xmlns:wp14="http://schemas.microsoft.com/office/word/2010/wordml" w:rsidRPr="00102C22" w:rsidR="00CE49CE" w:rsidP="00FA3595" w:rsidRDefault="00CE49CE" w14:paraId="46F6675B" wp14:textId="77777777">
      <w:pPr>
        <w:pStyle w:val="BodyText"/>
        <w:pBdr>
          <w:top w:val="single" w:color="auto" w:sz="4" w:space="1"/>
        </w:pBdr>
        <w:tabs>
          <w:tab w:val="left" w:pos="2707"/>
        </w:tabs>
        <w:jc w:val="both"/>
        <w:rPr>
          <w:rFonts w:ascii="Verdana" w:hAnsi="Verdana" w:cs="Arial"/>
          <w:b/>
          <w:color w:val="auto"/>
          <w:sz w:val="22"/>
          <w:szCs w:val="22"/>
        </w:rPr>
      </w:pPr>
      <w:r w:rsidRPr="00102C22">
        <w:rPr>
          <w:rFonts w:ascii="Verdana" w:hAnsi="Verdana" w:cs="Arial"/>
          <w:b/>
          <w:color w:val="auto"/>
          <w:sz w:val="22"/>
          <w:szCs w:val="22"/>
        </w:rPr>
        <w:t>Professional Experience:</w:t>
      </w:r>
    </w:p>
    <w:p xmlns:wp14="http://schemas.microsoft.com/office/word/2010/wordml" w:rsidRPr="00102C22" w:rsidR="002F54FF" w:rsidP="00FA3595" w:rsidRDefault="002F54FF" w14:paraId="02EB378F" wp14:textId="77777777">
      <w:pPr>
        <w:spacing w:after="0" w:line="240" w:lineRule="auto"/>
        <w:jc w:val="both"/>
        <w:rPr>
          <w:rFonts w:ascii="Verdana" w:hAnsi="Verdana"/>
          <w:b/>
          <w:lang w:eastAsia="en-US"/>
        </w:rPr>
      </w:pPr>
    </w:p>
    <w:p xmlns:wp14="http://schemas.microsoft.com/office/word/2010/wordml" w:rsidRPr="00102C22" w:rsidR="00B43FC6" w:rsidP="00B43FC6" w:rsidRDefault="007560E0" w14:paraId="5029A237" wp14:textId="77777777">
      <w:pPr>
        <w:spacing w:after="0" w:line="240" w:lineRule="auto"/>
        <w:contextualSpacing/>
        <w:jc w:val="both"/>
        <w:rPr>
          <w:rFonts w:ascii="Verdana" w:hAnsi="Verdana" w:cs="Arial"/>
          <w:b/>
          <w:noProof/>
        </w:rPr>
      </w:pPr>
      <w:r>
        <w:rPr>
          <w:rFonts w:ascii="Verdana" w:hAnsi="Verdana" w:cs="Arial"/>
          <w:b/>
          <w:noProof/>
        </w:rPr>
        <w:t>Aapmor Technologies Oct 2023 – Present</w:t>
      </w:r>
    </w:p>
    <w:p xmlns:wp14="http://schemas.microsoft.com/office/word/2010/wordml" w:rsidR="007560E0" w:rsidP="00B43FC6" w:rsidRDefault="007560E0" w14:paraId="6036CF44" wp14:textId="77777777">
      <w:pPr>
        <w:spacing w:after="0" w:line="240" w:lineRule="auto"/>
        <w:contextualSpacing/>
        <w:jc w:val="both"/>
        <w:rPr>
          <w:rFonts w:ascii="Verdana" w:hAnsi="Verdana" w:cs="Arial"/>
          <w:b/>
          <w:noProof/>
        </w:rPr>
      </w:pPr>
      <w:r>
        <w:rPr>
          <w:rFonts w:ascii="Verdana" w:hAnsi="Verdana" w:cs="Arial"/>
          <w:b/>
          <w:noProof/>
        </w:rPr>
        <w:t xml:space="preserve">SDE-1 </w:t>
      </w:r>
    </w:p>
    <w:p xmlns:wp14="http://schemas.microsoft.com/office/word/2010/wordml" w:rsidRPr="00102C22" w:rsidR="00B43FC6" w:rsidP="00B43FC6" w:rsidRDefault="00156734" w14:paraId="2F348C2E" wp14:textId="77777777">
      <w:pPr>
        <w:spacing w:after="0" w:line="240" w:lineRule="auto"/>
        <w:contextualSpacing/>
        <w:jc w:val="both"/>
        <w:rPr>
          <w:rFonts w:ascii="Verdana" w:hAnsi="Verdana" w:cs="Arial"/>
          <w:b/>
          <w:noProof/>
        </w:rPr>
      </w:pPr>
      <w:r w:rsidRPr="00102C22">
        <w:rPr>
          <w:rFonts w:ascii="Verdana" w:hAnsi="Verdana" w:cs="Arial"/>
          <w:b/>
          <w:noProof/>
        </w:rPr>
        <w:tab/>
      </w:r>
      <w:r w:rsidRPr="00102C22" w:rsidR="000029FD">
        <w:rPr>
          <w:rFonts w:ascii="Verdana" w:hAnsi="Verdana" w:cs="Arial"/>
          <w:b/>
          <w:noProof/>
        </w:rPr>
        <w:t xml:space="preserve">                                 </w:t>
      </w:r>
      <w:r w:rsidRPr="00102C22" w:rsidR="00076F95">
        <w:rPr>
          <w:rFonts w:ascii="Verdana" w:hAnsi="Verdana" w:cs="Arial"/>
          <w:b/>
          <w:noProof/>
        </w:rPr>
        <w:t xml:space="preserve">                    </w:t>
      </w:r>
    </w:p>
    <w:p xmlns:wp14="http://schemas.microsoft.com/office/word/2010/wordml" w:rsidRPr="00102C22" w:rsidR="00310208" w:rsidP="00310208" w:rsidRDefault="000029FD" w14:paraId="22B33148" wp14:textId="77777777">
      <w:pPr>
        <w:rPr>
          <w:rFonts w:ascii="Verdana" w:hAnsi="Verdana" w:cs="Arial"/>
          <w:noProof/>
        </w:rPr>
      </w:pPr>
      <w:r w:rsidRPr="00102C22">
        <w:rPr>
          <w:rFonts w:ascii="Verdana" w:hAnsi="Verdana" w:cs="Arial"/>
          <w:b/>
          <w:noProof/>
        </w:rPr>
        <w:t xml:space="preserve">Description: </w:t>
      </w:r>
      <w:r w:rsidRPr="00102C22" w:rsidR="00310208">
        <w:rPr>
          <w:rFonts w:ascii="Verdana" w:hAnsi="Verdana" w:cs="Arial"/>
          <w:noProof/>
        </w:rPr>
        <w:t xml:space="preserve">Responsible for providing usability engineering support to </w:t>
      </w:r>
      <w:r w:rsidR="007560E0">
        <w:rPr>
          <w:rFonts w:ascii="Verdana" w:hAnsi="Verdana" w:cs="Arial"/>
          <w:noProof/>
        </w:rPr>
        <w:t xml:space="preserve">Information </w:t>
      </w:r>
      <w:r w:rsidRPr="00102C22" w:rsidR="00310208">
        <w:rPr>
          <w:rFonts w:ascii="Verdana" w:hAnsi="Verdana" w:cs="Arial"/>
          <w:noProof/>
        </w:rPr>
        <w:t xml:space="preserve">Technology. </w:t>
      </w:r>
    </w:p>
    <w:p xmlns:wp14="http://schemas.microsoft.com/office/word/2010/wordml" w:rsidRPr="00102C22" w:rsidR="00B43FC6" w:rsidP="00310208" w:rsidRDefault="00B43FC6" w14:paraId="0E007D12" wp14:textId="77777777">
      <w:pPr>
        <w:spacing w:after="0" w:line="240" w:lineRule="auto"/>
        <w:contextualSpacing/>
        <w:jc w:val="both"/>
        <w:rPr>
          <w:rFonts w:ascii="Verdana" w:hAnsi="Verdana" w:cs="Arial"/>
          <w:b/>
        </w:rPr>
      </w:pPr>
      <w:r w:rsidRPr="00102C22">
        <w:rPr>
          <w:rFonts w:ascii="Verdana" w:hAnsi="Verdana" w:cs="Arial"/>
          <w:b/>
        </w:rPr>
        <w:t>Responsibilities:</w:t>
      </w:r>
    </w:p>
    <w:p xmlns:wp14="http://schemas.microsoft.com/office/word/2010/wordml" w:rsidRPr="007560E0" w:rsidR="007560E0" w:rsidP="007560E0" w:rsidRDefault="007560E0" w14:paraId="37230897" wp14:textId="77777777">
      <w:pPr>
        <w:numPr>
          <w:ilvl w:val="0"/>
          <w:numId w:val="5"/>
        </w:numPr>
        <w:spacing w:after="0" w:line="240" w:lineRule="auto"/>
        <w:rPr>
          <w:rFonts w:ascii="Verdana" w:hAnsi="Verdana"/>
          <w:lang w:val="en-IN" w:eastAsia="en-IN"/>
        </w:rPr>
      </w:pPr>
      <w:r w:rsidRPr="20A9DB77" w:rsidR="007560E0">
        <w:rPr>
          <w:rFonts w:ascii="Verdana" w:hAnsi="Verdana"/>
          <w:lang w:val="en-IN" w:eastAsia="en-IN"/>
        </w:rPr>
        <w:t xml:space="preserve">HTML, CSS, and JavaScript are used to create user interfaces. </w:t>
      </w:r>
    </w:p>
    <w:p xmlns:wp14="http://schemas.microsoft.com/office/word/2010/wordml" w:rsidRPr="007560E0" w:rsidR="007560E0" w:rsidP="007560E0" w:rsidRDefault="007560E0" w14:paraId="50ECC79A" wp14:textId="77777777">
      <w:pPr>
        <w:numPr>
          <w:ilvl w:val="0"/>
          <w:numId w:val="5"/>
        </w:numPr>
        <w:spacing w:after="0" w:line="240" w:lineRule="auto"/>
        <w:rPr>
          <w:rFonts w:ascii="Verdana" w:hAnsi="Verdana"/>
          <w:lang w:val="en-IN" w:eastAsia="en-IN"/>
        </w:rPr>
      </w:pPr>
      <w:r w:rsidRPr="20A9DB77" w:rsidR="007560E0">
        <w:rPr>
          <w:rFonts w:ascii="Verdana" w:hAnsi="Verdana"/>
          <w:lang w:val="en-IN" w:eastAsia="en-IN"/>
        </w:rPr>
        <w:t>E</w:t>
      </w:r>
      <w:r w:rsidRPr="20A9DB77" w:rsidR="007560E0">
        <w:rPr>
          <w:rFonts w:ascii="Verdana" w:hAnsi="Verdana"/>
          <w:lang w:val="en-IN" w:eastAsia="en-IN"/>
        </w:rPr>
        <w:t>nsuring the successful implementation of the UI/UX design.</w:t>
      </w:r>
    </w:p>
    <w:p xmlns:wp14="http://schemas.microsoft.com/office/word/2010/wordml" w:rsidRPr="007560E0" w:rsidR="007560E0" w:rsidP="007560E0" w:rsidRDefault="007560E0" w14:paraId="1D761FC8" wp14:textId="77777777">
      <w:pPr>
        <w:numPr>
          <w:ilvl w:val="0"/>
          <w:numId w:val="5"/>
        </w:numPr>
        <w:spacing w:after="0" w:line="240" w:lineRule="auto"/>
        <w:rPr>
          <w:rFonts w:ascii="Verdana" w:hAnsi="Verdana"/>
          <w:lang w:val="en-IN" w:eastAsia="en-IN"/>
        </w:rPr>
      </w:pPr>
      <w:r w:rsidRPr="20A9DB77" w:rsidR="007560E0">
        <w:rPr>
          <w:rFonts w:ascii="Verdana" w:hAnsi="Verdana"/>
          <w:lang w:val="en-IN" w:eastAsia="en-IN"/>
        </w:rPr>
        <w:t>O</w:t>
      </w:r>
      <w:r w:rsidRPr="20A9DB77" w:rsidR="007560E0">
        <w:rPr>
          <w:rFonts w:ascii="Verdana" w:hAnsi="Verdana"/>
          <w:lang w:val="en-IN" w:eastAsia="en-IN"/>
        </w:rPr>
        <w:t>ptimizing websites to run as quickly and as scalable as possible.</w:t>
      </w:r>
    </w:p>
    <w:p xmlns:wp14="http://schemas.microsoft.com/office/word/2010/wordml" w:rsidRPr="007560E0" w:rsidR="007560E0" w:rsidP="007560E0" w:rsidRDefault="007560E0" w14:paraId="4FFD0813" wp14:textId="77777777">
      <w:pPr>
        <w:numPr>
          <w:ilvl w:val="0"/>
          <w:numId w:val="5"/>
        </w:numPr>
        <w:spacing w:after="0" w:line="240" w:lineRule="auto"/>
        <w:rPr>
          <w:rFonts w:ascii="Verdana" w:hAnsi="Verdana"/>
          <w:lang w:val="en-IN" w:eastAsia="en-IN"/>
        </w:rPr>
      </w:pPr>
      <w:r w:rsidRPr="20A9DB77" w:rsidR="007560E0">
        <w:rPr>
          <w:rFonts w:ascii="Verdana" w:hAnsi="Verdana"/>
          <w:lang w:val="en-IN" w:eastAsia="en-IN"/>
        </w:rPr>
        <w:t>P</w:t>
      </w:r>
      <w:r w:rsidRPr="20A9DB77" w:rsidR="007560E0">
        <w:rPr>
          <w:rFonts w:ascii="Verdana" w:hAnsi="Verdana"/>
          <w:lang w:val="en-IN" w:eastAsia="en-IN"/>
        </w:rPr>
        <w:t>utting responsive design concepts into practice to guarantee compatibility with a range of screens and devices.</w:t>
      </w:r>
    </w:p>
    <w:p xmlns:wp14="http://schemas.microsoft.com/office/word/2010/wordml" w:rsidRPr="007560E0" w:rsidR="007560E0" w:rsidP="0066697B" w:rsidRDefault="007560E0" w14:paraId="20C5FD6A" wp14:textId="77777777">
      <w:pPr>
        <w:numPr>
          <w:ilvl w:val="0"/>
          <w:numId w:val="5"/>
        </w:numPr>
        <w:spacing w:after="0" w:line="240" w:lineRule="auto"/>
        <w:rPr>
          <w:rFonts w:ascii="Verdana" w:hAnsi="Verdana" w:cs="Arial"/>
        </w:rPr>
      </w:pPr>
      <w:r w:rsidRPr="20A9DB77" w:rsidR="007560E0">
        <w:rPr>
          <w:rFonts w:ascii="Verdana" w:hAnsi="Verdana"/>
          <w:lang w:val="en-IN" w:eastAsia="en-IN"/>
        </w:rPr>
        <w:t>C</w:t>
      </w:r>
      <w:r w:rsidRPr="20A9DB77" w:rsidR="007560E0">
        <w:rPr>
          <w:rFonts w:ascii="Verdana" w:hAnsi="Verdana"/>
          <w:lang w:val="en-IN" w:eastAsia="en-IN"/>
        </w:rPr>
        <w:t>ollaborating closely with designers to convert graphic designs into computer code.</w:t>
      </w:r>
    </w:p>
    <w:p xmlns:wp14="http://schemas.microsoft.com/office/word/2010/wordml" w:rsidRPr="007560E0" w:rsidR="007560E0" w:rsidP="007560E0" w:rsidRDefault="007560E0" w14:paraId="3CC24651" wp14:textId="77777777">
      <w:pPr>
        <w:numPr>
          <w:ilvl w:val="0"/>
          <w:numId w:val="5"/>
        </w:numPr>
        <w:spacing w:after="0" w:line="240" w:lineRule="auto"/>
        <w:rPr>
          <w:rFonts w:ascii="Verdana" w:hAnsi="Verdana"/>
          <w:lang w:val="en-IN" w:eastAsia="en-IN"/>
        </w:rPr>
      </w:pPr>
      <w:r w:rsidRPr="20A9DB77" w:rsidR="007560E0">
        <w:rPr>
          <w:rFonts w:ascii="Verdana" w:hAnsi="Verdana"/>
          <w:lang w:val="en-IN" w:eastAsia="en-IN"/>
        </w:rPr>
        <w:t xml:space="preserve">Using programming languages like Python, JavaScript (Node.js), Ruby, Java, etc., create server-side logic and apps. </w:t>
      </w:r>
    </w:p>
    <w:p xmlns:wp14="http://schemas.microsoft.com/office/word/2010/wordml" w:rsidRPr="007560E0" w:rsidR="007560E0" w:rsidP="007560E0" w:rsidRDefault="007560E0" w14:paraId="0C167A13" wp14:textId="77777777">
      <w:pPr>
        <w:numPr>
          <w:ilvl w:val="0"/>
          <w:numId w:val="5"/>
        </w:numPr>
        <w:spacing w:after="0" w:line="240" w:lineRule="auto"/>
        <w:rPr>
          <w:rFonts w:ascii="Verdana" w:hAnsi="Verdana"/>
          <w:lang w:val="en-IN" w:eastAsia="en-IN"/>
        </w:rPr>
      </w:pPr>
      <w:r w:rsidRPr="20A9DB77" w:rsidR="007560E0">
        <w:rPr>
          <w:rFonts w:ascii="Verdana" w:hAnsi="Verdana"/>
          <w:lang w:val="en-IN" w:eastAsia="en-IN"/>
        </w:rPr>
        <w:t>C</w:t>
      </w:r>
      <w:r w:rsidRPr="20A9DB77" w:rsidR="007560E0">
        <w:rPr>
          <w:rFonts w:ascii="Verdana" w:hAnsi="Verdana"/>
          <w:lang w:val="en-IN" w:eastAsia="en-IN"/>
        </w:rPr>
        <w:t>reating Application Programming Interfaces (APIs) to facilitate communication between back-end and front-end applications.</w:t>
      </w:r>
    </w:p>
    <w:p xmlns:wp14="http://schemas.microsoft.com/office/word/2010/wordml" w:rsidRPr="007560E0" w:rsidR="007560E0" w:rsidP="007560E0" w:rsidRDefault="007560E0" w14:paraId="0E44412E" wp14:textId="77777777">
      <w:pPr>
        <w:numPr>
          <w:ilvl w:val="0"/>
          <w:numId w:val="5"/>
        </w:numPr>
        <w:spacing w:after="0" w:line="240" w:lineRule="auto"/>
        <w:rPr>
          <w:rFonts w:ascii="Verdana" w:hAnsi="Verdana"/>
          <w:lang w:val="en-IN" w:eastAsia="en-IN"/>
        </w:rPr>
      </w:pPr>
      <w:r w:rsidRPr="20A9DB77" w:rsidR="007560E0">
        <w:rPr>
          <w:rFonts w:ascii="Verdana" w:hAnsi="Verdana"/>
          <w:lang w:val="en-IN" w:eastAsia="en-IN"/>
        </w:rPr>
        <w:t>M</w:t>
      </w:r>
      <w:r w:rsidRPr="20A9DB77" w:rsidR="007560E0">
        <w:rPr>
          <w:rFonts w:ascii="Verdana" w:hAnsi="Verdana"/>
          <w:lang w:val="en-IN" w:eastAsia="en-IN"/>
        </w:rPr>
        <w:t>aintaining databases and making sure that data is stored and retrieved quickly.</w:t>
      </w:r>
    </w:p>
    <w:p xmlns:wp14="http://schemas.microsoft.com/office/word/2010/wordml" w:rsidRPr="007560E0" w:rsidR="007560E0" w:rsidP="007560E0" w:rsidRDefault="007560E0" w14:paraId="53BF494C" wp14:textId="77777777">
      <w:pPr>
        <w:numPr>
          <w:ilvl w:val="0"/>
          <w:numId w:val="5"/>
        </w:numPr>
        <w:spacing w:after="0" w:line="240" w:lineRule="auto"/>
        <w:rPr>
          <w:rFonts w:ascii="Verdana" w:hAnsi="Verdana"/>
          <w:lang w:val="en-IN" w:eastAsia="en-IN"/>
        </w:rPr>
      </w:pPr>
      <w:r w:rsidRPr="20A9DB77" w:rsidR="007560E0">
        <w:rPr>
          <w:rFonts w:ascii="Verdana" w:hAnsi="Verdana"/>
          <w:lang w:val="en-IN" w:eastAsia="en-IN"/>
        </w:rPr>
        <w:t>P</w:t>
      </w:r>
      <w:r w:rsidRPr="20A9DB77" w:rsidR="007560E0">
        <w:rPr>
          <w:rFonts w:ascii="Verdana" w:hAnsi="Verdana"/>
          <w:lang w:val="en-IN" w:eastAsia="en-IN"/>
        </w:rPr>
        <w:t xml:space="preserve">utting security measures in place to safeguard information and stop illegal access. </w:t>
      </w:r>
    </w:p>
    <w:p xmlns:wp14="http://schemas.microsoft.com/office/word/2010/wordml" w:rsidRPr="007560E0" w:rsidR="007560E0" w:rsidP="007560E0" w:rsidRDefault="007560E0" w14:paraId="006D79B5" wp14:textId="77777777">
      <w:pPr>
        <w:numPr>
          <w:ilvl w:val="0"/>
          <w:numId w:val="5"/>
        </w:numPr>
        <w:spacing w:after="0" w:line="240" w:lineRule="auto"/>
        <w:rPr>
          <w:rFonts w:ascii="Verdana" w:hAnsi="Verdana"/>
          <w:lang w:val="en-IN" w:eastAsia="en-IN"/>
        </w:rPr>
      </w:pPr>
      <w:r w:rsidRPr="20A9DB77" w:rsidR="007560E0">
        <w:rPr>
          <w:rFonts w:ascii="Verdana" w:hAnsi="Verdana"/>
          <w:lang w:val="en-IN" w:eastAsia="en-IN"/>
        </w:rPr>
        <w:t>Managing server-side API and third-party service integration.</w:t>
      </w:r>
    </w:p>
    <w:p xmlns:wp14="http://schemas.microsoft.com/office/word/2010/wordml" w:rsidRPr="007560E0" w:rsidR="007560E0" w:rsidP="007560E0" w:rsidRDefault="007560E0" w14:paraId="0E337F20" wp14:textId="77777777">
      <w:pPr>
        <w:numPr>
          <w:ilvl w:val="0"/>
          <w:numId w:val="5"/>
        </w:numPr>
        <w:spacing w:after="0" w:line="240" w:lineRule="auto"/>
        <w:rPr>
          <w:rFonts w:ascii="Verdana" w:hAnsi="Verdana"/>
          <w:lang w:val="en-IN" w:eastAsia="en-IN"/>
        </w:rPr>
      </w:pPr>
      <w:r w:rsidRPr="20A9DB77" w:rsidR="007560E0">
        <w:rPr>
          <w:rFonts w:ascii="Verdana" w:hAnsi="Verdana"/>
          <w:lang w:val="en-IN" w:eastAsia="en-IN"/>
        </w:rPr>
        <w:t>Creating the application's general architecture and design, which includes the front-end and back-end parts.</w:t>
      </w:r>
    </w:p>
    <w:p xmlns:wp14="http://schemas.microsoft.com/office/word/2010/wordml" w:rsidRPr="00FE7617" w:rsidR="00FE7617" w:rsidP="20A9DB77" w:rsidRDefault="00FE7617" w14:paraId="73C76B4B" wp14:textId="6765B107">
      <w:pPr>
        <w:numPr>
          <w:ilvl w:val="0"/>
          <w:numId w:val="5"/>
        </w:numPr>
        <w:spacing w:after="0" w:line="240" w:lineRule="auto"/>
        <w:rPr>
          <w:rFonts w:ascii="Verdana" w:hAnsi="Verdana"/>
          <w:lang w:val="en-IN" w:eastAsia="en-IN"/>
        </w:rPr>
      </w:pPr>
      <w:r w:rsidRPr="20A9DB77" w:rsidR="007560E0">
        <w:rPr>
          <w:rFonts w:ascii="Verdana" w:hAnsi="Verdana"/>
          <w:lang w:val="en-IN" w:eastAsia="en-IN"/>
        </w:rPr>
        <w:t xml:space="preserve">To find and repair errors and problems, write unit </w:t>
      </w:r>
      <w:r w:rsidRPr="20A9DB77" w:rsidR="007560E0">
        <w:rPr>
          <w:rFonts w:ascii="Verdana" w:hAnsi="Verdana"/>
          <w:lang w:val="en-IN" w:eastAsia="en-IN"/>
        </w:rPr>
        <w:t>tests</w:t>
      </w:r>
      <w:r w:rsidRPr="20A9DB77" w:rsidR="007560E0">
        <w:rPr>
          <w:rFonts w:ascii="Verdana" w:hAnsi="Verdana"/>
          <w:lang w:val="en-IN" w:eastAsia="en-IN"/>
        </w:rPr>
        <w:t xml:space="preserve"> and carry out extensive testing.</w:t>
      </w:r>
    </w:p>
    <w:p xmlns:wp14="http://schemas.microsoft.com/office/word/2010/wordml" w:rsidRPr="00FE7617" w:rsidR="00FE7617" w:rsidP="20A9DB77" w:rsidRDefault="00FE7617" w14:paraId="62B4667C" wp14:textId="152F522C">
      <w:pPr>
        <w:pStyle w:val="Normal"/>
        <w:spacing w:after="0" w:line="240" w:lineRule="auto"/>
        <w:rPr>
          <w:rFonts w:ascii="Verdana" w:hAnsi="Verdana"/>
          <w:sz w:val="22"/>
          <w:szCs w:val="22"/>
          <w:lang w:val="en-IN" w:eastAsia="en-IN"/>
        </w:rPr>
      </w:pPr>
    </w:p>
    <w:p xmlns:wp14="http://schemas.microsoft.com/office/word/2010/wordml" w:rsidRPr="00FE7617" w:rsidR="00FE7617" w:rsidP="20A9DB77" w:rsidRDefault="00FE7617" w14:paraId="58322DF0" wp14:textId="0F08F338">
      <w:pPr>
        <w:pStyle w:val="NoSpacing"/>
        <w:numPr>
          <w:ilvl w:val="0"/>
          <w:numId w:val="5"/>
        </w:numPr>
        <w:jc w:val="both"/>
        <w:rPr>
          <w:rStyle w:val="oypena"/>
          <w:rFonts w:ascii="Verdana" w:hAnsi="Verdana" w:cs="Arial"/>
        </w:rPr>
      </w:pPr>
      <w:r w:rsidRPr="20A9DB77" w:rsidR="05C09787">
        <w:rPr>
          <w:rFonts w:ascii="Verdana" w:hAnsi="Verdana" w:cs="Arial"/>
          <w:b w:val="1"/>
          <w:bCs w:val="1"/>
        </w:rPr>
        <w:t>Education:</w:t>
      </w:r>
      <w:r w:rsidRPr="20A9DB77" w:rsidR="05C09787">
        <w:rPr>
          <w:rStyle w:val="oypena"/>
          <w:rFonts w:ascii="Verdana" w:hAnsi="Verdana" w:cs="Arial"/>
        </w:rPr>
        <w:t xml:space="preserve"> </w:t>
      </w:r>
    </w:p>
    <w:p xmlns:wp14="http://schemas.microsoft.com/office/word/2010/wordml" w:rsidRPr="00FE7617" w:rsidR="00FE7617" w:rsidP="20A9DB77" w:rsidRDefault="00FE7617" w14:paraId="6C1E5C3E" wp14:textId="397CBA6E">
      <w:pPr>
        <w:pStyle w:val="NoSpacing"/>
        <w:numPr>
          <w:ilvl w:val="0"/>
          <w:numId w:val="5"/>
        </w:numPr>
        <w:jc w:val="both"/>
        <w:rPr>
          <w:rStyle w:val="oypena"/>
          <w:rFonts w:ascii="Verdana" w:hAnsi="Verdana" w:cs="Arial"/>
        </w:rPr>
      </w:pPr>
      <w:r w:rsidRPr="20A9DB77" w:rsidR="6B56E5BC">
        <w:rPr>
          <w:rStyle w:val="oypena"/>
          <w:rFonts w:ascii="Verdana" w:hAnsi="Verdana" w:cs="Arial"/>
        </w:rPr>
        <w:t xml:space="preserve">KG Reddy College of Engineering and Technology (KGRCET): BTech, </w:t>
      </w:r>
      <w:r w:rsidRPr="20A9DB77" w:rsidR="6DA473A0">
        <w:rPr>
          <w:rStyle w:val="oypena"/>
          <w:rFonts w:ascii="Verdana" w:hAnsi="Verdana" w:cs="Arial"/>
        </w:rPr>
        <w:t xml:space="preserve">Bachelors </w:t>
      </w:r>
      <w:r w:rsidRPr="20A9DB77" w:rsidR="2F06BECD">
        <w:rPr>
          <w:rStyle w:val="oypena"/>
          <w:rFonts w:ascii="Verdana" w:hAnsi="Verdana" w:cs="Arial"/>
        </w:rPr>
        <w:t xml:space="preserve"> </w:t>
      </w:r>
      <w:r w:rsidRPr="20A9DB77" w:rsidR="6DA473A0">
        <w:rPr>
          <w:rStyle w:val="oypena"/>
          <w:rFonts w:ascii="Verdana" w:hAnsi="Verdana" w:cs="Arial"/>
        </w:rPr>
        <w:t>in Mechanical Engineering</w:t>
      </w:r>
    </w:p>
    <w:p xmlns:wp14="http://schemas.microsoft.com/office/word/2010/wordml" w:rsidRPr="00FE7617" w:rsidR="00FE7617" w:rsidP="20A9DB77" w:rsidRDefault="00FE7617" w14:paraId="7F104180" wp14:textId="7D1059C6">
      <w:pPr>
        <w:pStyle w:val="NoSpacing"/>
        <w:numPr>
          <w:ilvl w:val="0"/>
          <w:numId w:val="5"/>
        </w:numPr>
        <w:jc w:val="both"/>
        <w:rPr>
          <w:rStyle w:val="oypena"/>
          <w:rFonts w:ascii="Verdana" w:hAnsi="Verdana" w:cs="Arial"/>
        </w:rPr>
      </w:pPr>
      <w:r w:rsidRPr="20A9DB77" w:rsidR="6DA473A0">
        <w:rPr>
          <w:rStyle w:val="oypena"/>
          <w:rFonts w:ascii="Verdana" w:hAnsi="Verdana" w:cs="Arial"/>
        </w:rPr>
        <w:t xml:space="preserve">Vidya Vikas Engineering College (VVEC): Diploma, Mechanical </w:t>
      </w:r>
      <w:r w:rsidRPr="20A9DB77" w:rsidR="25F82BE6">
        <w:rPr>
          <w:rStyle w:val="oypena"/>
          <w:rFonts w:ascii="Verdana" w:hAnsi="Verdana" w:cs="Arial"/>
        </w:rPr>
        <w:t>Engineering</w:t>
      </w:r>
    </w:p>
    <w:p xmlns:wp14="http://schemas.microsoft.com/office/word/2010/wordml" w:rsidRPr="00FE7617" w:rsidR="00FE7617" w:rsidP="001458C1" w:rsidRDefault="00FE7617" w14:paraId="44B944A4" wp14:textId="5562EE19">
      <w:pPr>
        <w:pStyle w:val="NoSpacing"/>
        <w:numPr>
          <w:ilvl w:val="0"/>
          <w:numId w:val="5"/>
        </w:numPr>
        <w:jc w:val="both"/>
        <w:rPr>
          <w:rFonts w:ascii="Verdana" w:hAnsi="Verdana" w:cs="Arial"/>
        </w:rPr>
      </w:pPr>
      <w:r w:rsidRPr="20A9DB77" w:rsidR="25F82BE6">
        <w:rPr>
          <w:rFonts w:ascii="Verdana" w:hAnsi="Verdana" w:cs="Arial"/>
        </w:rPr>
        <w:t>Bharath Teja High School:(SSC), Secondary School</w:t>
      </w:r>
    </w:p>
    <w:p xmlns:wp14="http://schemas.microsoft.com/office/word/2010/wordml" w:rsidRPr="00102C22" w:rsidR="008D7A94" w:rsidP="008D7A94" w:rsidRDefault="008D7A94" w14:paraId="5A39BBE3" wp14:textId="77777777">
      <w:pPr>
        <w:pStyle w:val="NormalWeb"/>
        <w:pBdr>
          <w:bottom w:val="single" w:color="auto" w:sz="4" w:space="1"/>
        </w:pBdr>
        <w:spacing w:before="0" w:beforeAutospacing="0" w:after="0" w:afterAutospacing="0"/>
        <w:jc w:val="both"/>
        <w:rPr>
          <w:rFonts w:ascii="Verdana" w:hAnsi="Verdana" w:cs="Arial"/>
          <w:sz w:val="22"/>
          <w:szCs w:val="22"/>
        </w:rPr>
      </w:pPr>
    </w:p>
    <w:p xmlns:wp14="http://schemas.microsoft.com/office/word/2010/wordml" w:rsidRPr="00102C22" w:rsidR="00AF7704" w:rsidP="00FA3595" w:rsidRDefault="00AF7704" w14:paraId="41C8F396" wp14:textId="77777777">
      <w:pPr>
        <w:pStyle w:val="ListParagraph"/>
        <w:ind w:left="0"/>
        <w:jc w:val="both"/>
        <w:rPr>
          <w:rFonts w:ascii="Verdana" w:hAnsi="Verdana"/>
        </w:rPr>
      </w:pPr>
    </w:p>
    <w:sectPr w:rsidRPr="00102C22" w:rsidR="00AF7704" w:rsidSect="00897AE0">
      <w:headerReference w:type="default" r:id="rId8"/>
      <w:footerReference w:type="default" r:id="rId9"/>
      <w:pgSz w:w="12240" w:h="15840" w:orient="portrait"/>
      <w:pgMar w:top="1440" w:right="1440" w:bottom="1440" w:left="1440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84C9D" w:rsidP="006117CC" w:rsidRDefault="00284C9D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84C9D" w:rsidP="006117CC" w:rsidRDefault="00284C9D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p xmlns:wp14="http://schemas.microsoft.com/office/word/2010/wordml" w:rsidR="00BA37B3" w:rsidP="0087574C" w:rsidRDefault="00BA37B3" w14:paraId="44EAFD9C" wp14:textId="77777777">
    <w:pPr>
      <w:pStyle w:val="Footer"/>
    </w:pPr>
  </w:p>
  <w:p xmlns:wp14="http://schemas.microsoft.com/office/word/2010/wordml" w:rsidRPr="002A3D49" w:rsidR="00BA37B3" w:rsidP="00110C39" w:rsidRDefault="00BE2B0A" w14:paraId="0E671AC9" wp14:textId="77777777">
    <w:pPr>
      <w:spacing w:line="240" w:lineRule="auto"/>
      <w:jc w:val="center"/>
      <w:rPr>
        <w:rFonts w:ascii="Arial" w:hAnsi="Arial" w:cs="Arial"/>
        <w:bCs/>
        <w:sz w:val="14"/>
        <w:szCs w:val="14"/>
      </w:rPr>
    </w:pPr>
    <w:r>
      <w:rPr>
        <w:noProof/>
        <w:lang w:val="en-IN" w:eastAsia="en-IN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51F7AFF7" wp14:editId="7777777">
              <wp:simplePos x="0" y="0"/>
              <wp:positionH relativeFrom="column">
                <wp:posOffset>0</wp:posOffset>
              </wp:positionH>
              <wp:positionV relativeFrom="paragraph">
                <wp:posOffset>-66040</wp:posOffset>
              </wp:positionV>
              <wp:extent cx="6115685" cy="45085"/>
              <wp:effectExtent l="19050" t="19685" r="37465" b="1905"/>
              <wp:wrapNone/>
              <wp:docPr id="1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15685" cy="45085"/>
                      </a:xfrm>
                      <a:custGeom>
                        <a:avLst/>
                        <a:gdLst>
                          <a:gd name="T0" fmla="*/ 0 w 10139"/>
                          <a:gd name="T1" fmla="*/ 0 h 45085"/>
                          <a:gd name="T2" fmla="*/ 6115685 w 10139"/>
                          <a:gd name="T3" fmla="*/ 0 h 45085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139" h="45085">
                            <a:moveTo>
                              <a:pt x="0" y="0"/>
                            </a:moveTo>
                            <a:lnTo>
                              <a:pt x="10139" y="0"/>
                            </a:lnTo>
                          </a:path>
                        </a:pathLst>
                      </a:custGeom>
                      <a:solidFill>
                        <a:srgbClr val="4472C4"/>
                      </a:solidFill>
                      <a:ln w="38100" cmpd="sng">
                        <a:solidFill>
                          <a:srgbClr val="F2F2F2"/>
                        </a:solidFill>
                        <a:prstDash val="solid"/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1F3763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236E962">
            <v:shape id="Freeform 2" style="position:absolute;margin-left:0;margin-top:-5.2pt;width:481.55pt;height: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139,45085" o:spid="_x0000_s1026" fillcolor="#4472c4" strokecolor="#f2f2f2" strokeweight="3pt" path="m,l1013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" w14:anchorId="7C44C1E2">
              <v:shadow on="t" color="#1f3763" opacity=".5" offset="1pt"/>
              <v:path arrowok="t" o:connecttype="custom" o:connectlocs="0,0;2147483646,0" o:connectangles="0,0"/>
            </v:shape>
          </w:pict>
        </mc:Fallback>
      </mc:AlternateContent>
    </w:r>
    <w:r w:rsidRPr="00110C39" w:rsidR="00BA37B3">
      <w:rPr>
        <w:rFonts w:ascii="Arial" w:hAnsi="Arial" w:cs="Arial"/>
        <w:bCs/>
        <w:color w:val="222222"/>
        <w:sz w:val="14"/>
        <w:szCs w:val="14"/>
      </w:rPr>
      <w:t xml:space="preserve"> </w:t>
    </w:r>
    <w:r w:rsidRPr="002A3D49" w:rsidR="00BA37B3">
      <w:rPr>
        <w:rFonts w:ascii="Arial" w:hAnsi="Arial" w:cs="Arial"/>
        <w:bCs/>
        <w:color w:val="222222"/>
        <w:sz w:val="14"/>
        <w:szCs w:val="14"/>
      </w:rPr>
      <w:t>AAPMOR Technologies |</w:t>
    </w:r>
    <w:hyperlink w:history="1" r:id="rId1">
      <w:r w:rsidRPr="002A3D49" w:rsidR="00BA37B3">
        <w:rPr>
          <w:rStyle w:val="Hyperlink"/>
          <w:rFonts w:ascii="Arial" w:hAnsi="Arial" w:cs="Arial"/>
          <w:bCs/>
          <w:sz w:val="14"/>
          <w:szCs w:val="14"/>
        </w:rPr>
        <w:t>www.aapmor.com</w:t>
      </w:r>
    </w:hyperlink>
    <w:r w:rsidRPr="002A3D49" w:rsidR="00BA37B3">
      <w:rPr>
        <w:rFonts w:ascii="Arial" w:hAnsi="Arial" w:cs="Arial"/>
        <w:bCs/>
        <w:color w:val="222222"/>
        <w:sz w:val="14"/>
        <w:szCs w:val="14"/>
      </w:rPr>
      <w:t xml:space="preserve"> |</w:t>
    </w:r>
  </w:p>
  <w:p xmlns:wp14="http://schemas.microsoft.com/office/word/2010/wordml" w:rsidR="00BA37B3" w:rsidP="00110C39" w:rsidRDefault="00BA37B3" w14:paraId="386B57B3" wp14:textId="77777777">
    <w:pPr>
      <w:spacing w:line="240" w:lineRule="auto"/>
      <w:jc w:val="center"/>
      <w:rPr>
        <w:sz w:val="20"/>
      </w:rPr>
    </w:pPr>
    <w:r w:rsidRPr="002A3D49">
      <w:rPr>
        <w:rFonts w:ascii="Arial" w:hAnsi="Arial" w:cs="Arial"/>
        <w:bCs/>
        <w:color w:val="222222"/>
        <w:sz w:val="14"/>
        <w:szCs w:val="14"/>
      </w:rPr>
      <w:t>3rd Floor, Survey No.06, Whitefields, Kondapur, Hyderabad 500084</w:t>
    </w:r>
  </w:p>
  <w:p xmlns:wp14="http://schemas.microsoft.com/office/word/2010/wordml" w:rsidR="00BA37B3" w:rsidP="00110C39" w:rsidRDefault="00BA37B3" w14:paraId="6CB141C1" wp14:textId="77777777">
    <w:pPr>
      <w:pStyle w:val="Footer"/>
      <w:jc w:val="right"/>
    </w:pPr>
    <w:r w:rsidRPr="002A3D49">
      <w:rPr>
        <w:sz w:val="18"/>
        <w:szCs w:val="18"/>
      </w:rPr>
      <w:t xml:space="preserve">Page </w:t>
    </w:r>
    <w:r w:rsidRPr="002A3D49">
      <w:rPr>
        <w:b/>
        <w:bCs/>
        <w:sz w:val="20"/>
        <w:szCs w:val="20"/>
      </w:rPr>
      <w:fldChar w:fldCharType="begin"/>
    </w:r>
    <w:r w:rsidRPr="002A3D49">
      <w:rPr>
        <w:b/>
        <w:bCs/>
        <w:sz w:val="18"/>
        <w:szCs w:val="18"/>
      </w:rPr>
      <w:instrText xml:space="preserve"> PAGE </w:instrText>
    </w:r>
    <w:r w:rsidRPr="002A3D49">
      <w:rPr>
        <w:b/>
        <w:bCs/>
        <w:sz w:val="20"/>
        <w:szCs w:val="20"/>
      </w:rPr>
      <w:fldChar w:fldCharType="separate"/>
    </w:r>
    <w:r w:rsidR="00BE2B0A">
      <w:rPr>
        <w:b/>
        <w:bCs/>
        <w:noProof/>
        <w:sz w:val="18"/>
        <w:szCs w:val="18"/>
      </w:rPr>
      <w:t>2</w:t>
    </w:r>
    <w:r w:rsidRPr="002A3D49">
      <w:rPr>
        <w:b/>
        <w:bCs/>
        <w:sz w:val="20"/>
        <w:szCs w:val="20"/>
      </w:rPr>
      <w:fldChar w:fldCharType="end"/>
    </w:r>
    <w:r w:rsidRPr="002A3D49">
      <w:rPr>
        <w:sz w:val="18"/>
        <w:szCs w:val="18"/>
      </w:rPr>
      <w:t xml:space="preserve"> of </w:t>
    </w:r>
    <w:r w:rsidRPr="002A3D49">
      <w:rPr>
        <w:b/>
        <w:bCs/>
        <w:sz w:val="20"/>
        <w:szCs w:val="20"/>
      </w:rPr>
      <w:fldChar w:fldCharType="begin"/>
    </w:r>
    <w:r w:rsidRPr="002A3D49">
      <w:rPr>
        <w:b/>
        <w:bCs/>
        <w:sz w:val="18"/>
        <w:szCs w:val="18"/>
      </w:rPr>
      <w:instrText xml:space="preserve"> NUMPAGES  </w:instrText>
    </w:r>
    <w:r w:rsidRPr="002A3D49">
      <w:rPr>
        <w:b/>
        <w:bCs/>
        <w:sz w:val="20"/>
        <w:szCs w:val="20"/>
      </w:rPr>
      <w:fldChar w:fldCharType="separate"/>
    </w:r>
    <w:r w:rsidR="00BE2B0A">
      <w:rPr>
        <w:b/>
        <w:bCs/>
        <w:noProof/>
        <w:sz w:val="18"/>
        <w:szCs w:val="18"/>
      </w:rPr>
      <w:t>2</w:t>
    </w:r>
    <w:r w:rsidRPr="002A3D49">
      <w:rPr>
        <w:b/>
        <w:bCs/>
        <w:sz w:val="20"/>
        <w:szCs w:val="20"/>
      </w:rPr>
      <w:fldChar w:fldCharType="end"/>
    </w:r>
  </w:p>
  <w:p xmlns:wp14="http://schemas.microsoft.com/office/word/2010/wordml" w:rsidR="00BA37B3" w:rsidP="00110C39" w:rsidRDefault="00BA37B3" w14:paraId="4B94D5A5" wp14:textId="77777777">
    <w:pPr>
      <w:pStyle w:val="BodyText"/>
      <w:spacing w:line="14" w:lineRule="auto"/>
    </w:pPr>
  </w:p>
  <w:p xmlns:wp14="http://schemas.microsoft.com/office/word/2010/wordml" w:rsidRPr="00FA3595" w:rsidR="00BA37B3" w:rsidP="00FA3595" w:rsidRDefault="00BA37B3" w14:paraId="3DEEC669" wp14:textId="77777777">
    <w:pPr>
      <w:pStyle w:val="Footer"/>
      <w:tabs>
        <w:tab w:val="clear" w:pos="9360"/>
        <w:tab w:val="right" w:pos="94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84C9D" w:rsidP="006117CC" w:rsidRDefault="00284C9D" w14:paraId="0E27B00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84C9D" w:rsidP="006117CC" w:rsidRDefault="00284C9D" w14:paraId="60061E4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BA37B3" w:rsidP="009B10BB" w:rsidRDefault="00BE2B0A" w14:paraId="76A8EFFF" wp14:textId="77777777">
    <w:pPr>
      <w:pStyle w:val="Header"/>
      <w:tabs>
        <w:tab w:val="clear" w:pos="4680"/>
      </w:tabs>
      <w:jc w:val="center"/>
    </w:pPr>
    <w:r>
      <w:rPr>
        <w:noProof/>
        <w:lang w:val="en-IN" w:eastAsia="en-IN"/>
      </w:rPr>
      <w:drawing>
        <wp:anchor xmlns:wp14="http://schemas.microsoft.com/office/word/2010/wordprocessingDrawing" distT="0" distB="0" distL="114300" distR="114300" simplePos="0" relativeHeight="251658752" behindDoc="0" locked="0" layoutInCell="1" allowOverlap="1" wp14:anchorId="73D9F22E" wp14:editId="7777777">
          <wp:simplePos x="0" y="0"/>
          <wp:positionH relativeFrom="margin">
            <wp:posOffset>4413250</wp:posOffset>
          </wp:positionH>
          <wp:positionV relativeFrom="paragraph">
            <wp:posOffset>-180340</wp:posOffset>
          </wp:positionV>
          <wp:extent cx="1486535" cy="295275"/>
          <wp:effectExtent l="0" t="0" r="0" b="9525"/>
          <wp:wrapNone/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653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37B3">
      <w:t xml:space="preserve">          </w:t>
    </w:r>
  </w:p>
  <w:p xmlns:wp14="http://schemas.microsoft.com/office/word/2010/wordml" w:rsidR="00BA37B3" w:rsidP="00110C39" w:rsidRDefault="00BE2B0A" w14:paraId="1A1E391E" wp14:textId="77777777">
    <w:r w:rsidRPr="00110C39">
      <w:rPr>
        <w:noProof/>
        <w:lang w:val="en-IN" w:eastAsia="en-IN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6704" behindDoc="0" locked="0" layoutInCell="1" allowOverlap="1" wp14:anchorId="339E8A09" wp14:editId="7777777">
              <wp:simplePos x="0" y="0"/>
              <wp:positionH relativeFrom="column">
                <wp:posOffset>-55245</wp:posOffset>
              </wp:positionH>
              <wp:positionV relativeFrom="paragraph">
                <wp:posOffset>148590</wp:posOffset>
              </wp:positionV>
              <wp:extent cx="6116320" cy="45720"/>
              <wp:effectExtent l="20955" t="24765" r="34925" b="5715"/>
              <wp:wrapNone/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16320" cy="45720"/>
                      </a:xfrm>
                      <a:custGeom>
                        <a:avLst/>
                        <a:gdLst>
                          <a:gd name="T0" fmla="*/ 0 w 10139"/>
                          <a:gd name="T1" fmla="*/ 0 h 45719"/>
                          <a:gd name="T2" fmla="*/ 6116129 w 10139"/>
                          <a:gd name="T3" fmla="*/ 0 h 45719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139" h="45719">
                            <a:moveTo>
                              <a:pt x="0" y="0"/>
                            </a:moveTo>
                            <a:lnTo>
                              <a:pt x="10139" y="0"/>
                            </a:lnTo>
                          </a:path>
                        </a:pathLst>
                      </a:custGeom>
                      <a:solidFill>
                        <a:srgbClr val="4472C4"/>
                      </a:solidFill>
                      <a:ln w="38100" cmpd="sng">
                        <a:solidFill>
                          <a:srgbClr val="F2F2F2"/>
                        </a:solidFill>
                        <a:prstDash val="solid"/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1F3763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4ED54B1">
            <v:shape id="Freeform 2" style="position:absolute;margin-left:-4.35pt;margin-top:11.7pt;width:481.6pt;height:3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139,45719" o:spid="_x0000_s1026" fillcolor="#4472c4" strokecolor="#f2f2f2" strokeweight="3pt" path="m,l1013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" w14:anchorId="53F68A24">
              <v:shadow on="t" color="#1f3763" opacity=".5" offset="1pt"/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6"/>
    <w:multiLevelType w:val="hybridMultilevel"/>
    <w:tmpl w:val="476C60E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7"/>
    <w:multiLevelType w:val="hybridMultilevel"/>
    <w:tmpl w:val="80C6B7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05F36950"/>
    <w:multiLevelType w:val="hybridMultilevel"/>
    <w:tmpl w:val="EC1EFEDC"/>
    <w:lvl w:ilvl="0" w:tplc="34E6A868">
      <w:start w:val="1"/>
      <w:numFmt w:val="bullet"/>
      <w:pStyle w:val="NormalArial"/>
      <w:lvlText w:val="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0E35325A"/>
    <w:multiLevelType w:val="hybridMultilevel"/>
    <w:tmpl w:val="A25AC89E"/>
    <w:lvl w:ilvl="0" w:tplc="0AACAE3C">
      <w:start w:val="1"/>
      <w:numFmt w:val="bullet"/>
      <w:pStyle w:val="ExperienceLis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Times New Roman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Times New Roman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>
    <w:nsid w:val="290A125C"/>
    <w:multiLevelType w:val="hybridMultilevel"/>
    <w:tmpl w:val="244CCC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32692B46"/>
    <w:multiLevelType w:val="hybridMultilevel"/>
    <w:tmpl w:val="C72EB8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C211AC2"/>
    <w:multiLevelType w:val="hybridMultilevel"/>
    <w:tmpl w:val="516E518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746E6BD6"/>
    <w:multiLevelType w:val="hybridMultilevel"/>
    <w:tmpl w:val="F00A6D26"/>
    <w:lvl w:ilvl="0" w:tplc="FFFFFFFF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>
    <w:nsid w:val="74D300E6"/>
    <w:multiLevelType w:val="hybridMultilevel"/>
    <w:tmpl w:val="D1EA7424"/>
    <w:lvl w:ilvl="0" w:tplc="204C4B96">
      <w:start w:val="1"/>
      <w:numFmt w:val="bullet"/>
      <w:pStyle w:val="Responsibility"/>
      <w:lvlText w:val=""/>
      <w:lvlJc w:val="left"/>
      <w:pPr>
        <w:ind w:left="37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hint="default" w:ascii="Wingdings" w:hAnsi="Wingdings"/>
      </w:rPr>
    </w:lvl>
  </w:abstractNum>
  <w:abstractNum w:abstractNumId="13">
    <w:nsid w:val="75B20A7D"/>
    <w:multiLevelType w:val="multilevel"/>
    <w:tmpl w:val="1EFA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2"/>
  </w:num>
  <w:num w:numId="5">
    <w:abstractNumId w:val="8"/>
  </w:num>
  <w:num w:numId="6">
    <w:abstractNumId w:val="9"/>
  </w:num>
  <w:num w:numId="7">
    <w:abstractNumId w:val="5"/>
  </w:num>
  <w:num w:numId="8">
    <w:abstractNumId w:val="4"/>
  </w:num>
  <w:num w:numId="9">
    <w:abstractNumId w:val="13"/>
  </w:num>
  <w:num w:numId="10">
    <w:abstractNumId w:val="10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CC"/>
    <w:rsid w:val="000029FD"/>
    <w:rsid w:val="00021A73"/>
    <w:rsid w:val="000226FB"/>
    <w:rsid w:val="00026CB0"/>
    <w:rsid w:val="000274E7"/>
    <w:rsid w:val="000406AD"/>
    <w:rsid w:val="000424F8"/>
    <w:rsid w:val="0005692C"/>
    <w:rsid w:val="00061A82"/>
    <w:rsid w:val="000719FF"/>
    <w:rsid w:val="00076F95"/>
    <w:rsid w:val="000873DA"/>
    <w:rsid w:val="00087554"/>
    <w:rsid w:val="00090B38"/>
    <w:rsid w:val="00097F96"/>
    <w:rsid w:val="000A1064"/>
    <w:rsid w:val="000A3D3B"/>
    <w:rsid w:val="000B3CFD"/>
    <w:rsid w:val="000B3EA6"/>
    <w:rsid w:val="000C6596"/>
    <w:rsid w:val="000D0474"/>
    <w:rsid w:val="000D635E"/>
    <w:rsid w:val="000E0E09"/>
    <w:rsid w:val="000E16AE"/>
    <w:rsid w:val="000E4C9B"/>
    <w:rsid w:val="000F7985"/>
    <w:rsid w:val="00102C22"/>
    <w:rsid w:val="0011031C"/>
    <w:rsid w:val="00110C39"/>
    <w:rsid w:val="00113AE6"/>
    <w:rsid w:val="001426BB"/>
    <w:rsid w:val="00142D75"/>
    <w:rsid w:val="00143D7D"/>
    <w:rsid w:val="001458C1"/>
    <w:rsid w:val="00150DA4"/>
    <w:rsid w:val="001538D1"/>
    <w:rsid w:val="00156734"/>
    <w:rsid w:val="001573F9"/>
    <w:rsid w:val="00157707"/>
    <w:rsid w:val="00165535"/>
    <w:rsid w:val="00172AD4"/>
    <w:rsid w:val="0018395E"/>
    <w:rsid w:val="00193042"/>
    <w:rsid w:val="001A04D1"/>
    <w:rsid w:val="001A1317"/>
    <w:rsid w:val="001A4024"/>
    <w:rsid w:val="001A5805"/>
    <w:rsid w:val="001A5F98"/>
    <w:rsid w:val="001B3B9A"/>
    <w:rsid w:val="001D0BE9"/>
    <w:rsid w:val="001D36B2"/>
    <w:rsid w:val="001E20C2"/>
    <w:rsid w:val="001E32E2"/>
    <w:rsid w:val="0020297D"/>
    <w:rsid w:val="00214C02"/>
    <w:rsid w:val="00215AC4"/>
    <w:rsid w:val="00216D50"/>
    <w:rsid w:val="00221602"/>
    <w:rsid w:val="00223EB3"/>
    <w:rsid w:val="0022662C"/>
    <w:rsid w:val="00233762"/>
    <w:rsid w:val="002344E0"/>
    <w:rsid w:val="00235710"/>
    <w:rsid w:val="002502ED"/>
    <w:rsid w:val="002546B8"/>
    <w:rsid w:val="00267A31"/>
    <w:rsid w:val="00270730"/>
    <w:rsid w:val="00272214"/>
    <w:rsid w:val="002758D5"/>
    <w:rsid w:val="00277732"/>
    <w:rsid w:val="00281022"/>
    <w:rsid w:val="00284C9D"/>
    <w:rsid w:val="002966D5"/>
    <w:rsid w:val="002C0BF6"/>
    <w:rsid w:val="002C2886"/>
    <w:rsid w:val="002C2BF7"/>
    <w:rsid w:val="002F54FF"/>
    <w:rsid w:val="002F6037"/>
    <w:rsid w:val="00310208"/>
    <w:rsid w:val="003125DE"/>
    <w:rsid w:val="003160EE"/>
    <w:rsid w:val="00345B7F"/>
    <w:rsid w:val="00351663"/>
    <w:rsid w:val="0035455A"/>
    <w:rsid w:val="00355247"/>
    <w:rsid w:val="00360626"/>
    <w:rsid w:val="003722AF"/>
    <w:rsid w:val="00380CA6"/>
    <w:rsid w:val="00392456"/>
    <w:rsid w:val="003A6CD2"/>
    <w:rsid w:val="003B6E10"/>
    <w:rsid w:val="003C1C73"/>
    <w:rsid w:val="003C5578"/>
    <w:rsid w:val="003D0873"/>
    <w:rsid w:val="003D6E90"/>
    <w:rsid w:val="003E132D"/>
    <w:rsid w:val="003E2557"/>
    <w:rsid w:val="003F5070"/>
    <w:rsid w:val="003F53C7"/>
    <w:rsid w:val="00403CFF"/>
    <w:rsid w:val="00413286"/>
    <w:rsid w:val="0042508E"/>
    <w:rsid w:val="00430B8C"/>
    <w:rsid w:val="00441AD2"/>
    <w:rsid w:val="004559A7"/>
    <w:rsid w:val="00466C8B"/>
    <w:rsid w:val="00467307"/>
    <w:rsid w:val="00476083"/>
    <w:rsid w:val="00481B50"/>
    <w:rsid w:val="004843E3"/>
    <w:rsid w:val="004C370C"/>
    <w:rsid w:val="004D2527"/>
    <w:rsid w:val="004D6AA3"/>
    <w:rsid w:val="004D6F0C"/>
    <w:rsid w:val="004E0DB6"/>
    <w:rsid w:val="004E79CC"/>
    <w:rsid w:val="005110C0"/>
    <w:rsid w:val="00514A16"/>
    <w:rsid w:val="00514F1B"/>
    <w:rsid w:val="00515EA6"/>
    <w:rsid w:val="0051705F"/>
    <w:rsid w:val="00522DF5"/>
    <w:rsid w:val="00525A14"/>
    <w:rsid w:val="00545B9E"/>
    <w:rsid w:val="0054601B"/>
    <w:rsid w:val="00551AED"/>
    <w:rsid w:val="00553BDB"/>
    <w:rsid w:val="00556CA2"/>
    <w:rsid w:val="0055757F"/>
    <w:rsid w:val="00570A05"/>
    <w:rsid w:val="005955D5"/>
    <w:rsid w:val="005A0494"/>
    <w:rsid w:val="005A30AC"/>
    <w:rsid w:val="005B42C3"/>
    <w:rsid w:val="005B597F"/>
    <w:rsid w:val="005C1438"/>
    <w:rsid w:val="005D1F57"/>
    <w:rsid w:val="005D4B4A"/>
    <w:rsid w:val="005E1B06"/>
    <w:rsid w:val="005F50CC"/>
    <w:rsid w:val="005F7722"/>
    <w:rsid w:val="005F7FBF"/>
    <w:rsid w:val="006043D4"/>
    <w:rsid w:val="00606FAD"/>
    <w:rsid w:val="006117CC"/>
    <w:rsid w:val="00614213"/>
    <w:rsid w:val="006164E4"/>
    <w:rsid w:val="006413A8"/>
    <w:rsid w:val="0064501E"/>
    <w:rsid w:val="00645119"/>
    <w:rsid w:val="006474CD"/>
    <w:rsid w:val="00656B41"/>
    <w:rsid w:val="006622F4"/>
    <w:rsid w:val="00681ECC"/>
    <w:rsid w:val="00683E01"/>
    <w:rsid w:val="00691BF5"/>
    <w:rsid w:val="00696D2F"/>
    <w:rsid w:val="006970BC"/>
    <w:rsid w:val="006C3F1F"/>
    <w:rsid w:val="006D1D87"/>
    <w:rsid w:val="006D72F5"/>
    <w:rsid w:val="006E05AB"/>
    <w:rsid w:val="006E0F61"/>
    <w:rsid w:val="006E6F2E"/>
    <w:rsid w:val="006F01EE"/>
    <w:rsid w:val="006F33F8"/>
    <w:rsid w:val="007002C6"/>
    <w:rsid w:val="007068A5"/>
    <w:rsid w:val="0070740E"/>
    <w:rsid w:val="00710805"/>
    <w:rsid w:val="0071487D"/>
    <w:rsid w:val="00717305"/>
    <w:rsid w:val="00722FA8"/>
    <w:rsid w:val="007305C5"/>
    <w:rsid w:val="00731707"/>
    <w:rsid w:val="00731BC2"/>
    <w:rsid w:val="00735B2A"/>
    <w:rsid w:val="00745551"/>
    <w:rsid w:val="007504FD"/>
    <w:rsid w:val="007556A8"/>
    <w:rsid w:val="007560E0"/>
    <w:rsid w:val="007654E1"/>
    <w:rsid w:val="0078126F"/>
    <w:rsid w:val="0079768D"/>
    <w:rsid w:val="00797B90"/>
    <w:rsid w:val="007A3EE1"/>
    <w:rsid w:val="007A4EF2"/>
    <w:rsid w:val="007B30E2"/>
    <w:rsid w:val="007C0170"/>
    <w:rsid w:val="007C1A22"/>
    <w:rsid w:val="007D53E0"/>
    <w:rsid w:val="007E1E8B"/>
    <w:rsid w:val="007E7C9D"/>
    <w:rsid w:val="007F3BD4"/>
    <w:rsid w:val="007F696D"/>
    <w:rsid w:val="007F6E7F"/>
    <w:rsid w:val="00801E0E"/>
    <w:rsid w:val="00802DC8"/>
    <w:rsid w:val="008059E6"/>
    <w:rsid w:val="008063D5"/>
    <w:rsid w:val="008114A9"/>
    <w:rsid w:val="008133DE"/>
    <w:rsid w:val="00814C6D"/>
    <w:rsid w:val="008348CC"/>
    <w:rsid w:val="00835D29"/>
    <w:rsid w:val="008466AA"/>
    <w:rsid w:val="008578EF"/>
    <w:rsid w:val="008700D0"/>
    <w:rsid w:val="00874FCC"/>
    <w:rsid w:val="0087574C"/>
    <w:rsid w:val="008757DD"/>
    <w:rsid w:val="00876478"/>
    <w:rsid w:val="00877B60"/>
    <w:rsid w:val="0088434F"/>
    <w:rsid w:val="00890D75"/>
    <w:rsid w:val="00897AE0"/>
    <w:rsid w:val="008A3B42"/>
    <w:rsid w:val="008B5BC5"/>
    <w:rsid w:val="008B68EE"/>
    <w:rsid w:val="008C50AE"/>
    <w:rsid w:val="008C7EDB"/>
    <w:rsid w:val="008D7A94"/>
    <w:rsid w:val="008E4641"/>
    <w:rsid w:val="0090190A"/>
    <w:rsid w:val="00914753"/>
    <w:rsid w:val="00915E42"/>
    <w:rsid w:val="0091699F"/>
    <w:rsid w:val="00932895"/>
    <w:rsid w:val="00964CC6"/>
    <w:rsid w:val="00966EB0"/>
    <w:rsid w:val="00967D2B"/>
    <w:rsid w:val="00971032"/>
    <w:rsid w:val="00990BFA"/>
    <w:rsid w:val="0099374A"/>
    <w:rsid w:val="00993F8E"/>
    <w:rsid w:val="009A5BB4"/>
    <w:rsid w:val="009B10BB"/>
    <w:rsid w:val="009B2BB7"/>
    <w:rsid w:val="009B58F6"/>
    <w:rsid w:val="009C1811"/>
    <w:rsid w:val="009C34D3"/>
    <w:rsid w:val="009C7937"/>
    <w:rsid w:val="009D14AF"/>
    <w:rsid w:val="009D24A6"/>
    <w:rsid w:val="009E0F88"/>
    <w:rsid w:val="00A26B75"/>
    <w:rsid w:val="00A40D1A"/>
    <w:rsid w:val="00A4678F"/>
    <w:rsid w:val="00A47D3A"/>
    <w:rsid w:val="00A50550"/>
    <w:rsid w:val="00A62C68"/>
    <w:rsid w:val="00A63A69"/>
    <w:rsid w:val="00A84CC7"/>
    <w:rsid w:val="00A90588"/>
    <w:rsid w:val="00AA7F3C"/>
    <w:rsid w:val="00AB28E8"/>
    <w:rsid w:val="00AC3EE5"/>
    <w:rsid w:val="00AC547C"/>
    <w:rsid w:val="00AD013C"/>
    <w:rsid w:val="00AD19E0"/>
    <w:rsid w:val="00AE5381"/>
    <w:rsid w:val="00AF3D88"/>
    <w:rsid w:val="00AF5EC2"/>
    <w:rsid w:val="00AF7704"/>
    <w:rsid w:val="00B1071D"/>
    <w:rsid w:val="00B20C5D"/>
    <w:rsid w:val="00B2651B"/>
    <w:rsid w:val="00B279EB"/>
    <w:rsid w:val="00B32116"/>
    <w:rsid w:val="00B43FC6"/>
    <w:rsid w:val="00B4533F"/>
    <w:rsid w:val="00B45F22"/>
    <w:rsid w:val="00B607A7"/>
    <w:rsid w:val="00B64BAE"/>
    <w:rsid w:val="00B66895"/>
    <w:rsid w:val="00B77509"/>
    <w:rsid w:val="00B8110A"/>
    <w:rsid w:val="00B9216E"/>
    <w:rsid w:val="00BA19D7"/>
    <w:rsid w:val="00BA2F5A"/>
    <w:rsid w:val="00BA37B3"/>
    <w:rsid w:val="00BC5B77"/>
    <w:rsid w:val="00BE124F"/>
    <w:rsid w:val="00BE2B0A"/>
    <w:rsid w:val="00BF0536"/>
    <w:rsid w:val="00BF6747"/>
    <w:rsid w:val="00C01460"/>
    <w:rsid w:val="00C107D5"/>
    <w:rsid w:val="00C22761"/>
    <w:rsid w:val="00C357E4"/>
    <w:rsid w:val="00C36CE3"/>
    <w:rsid w:val="00C37179"/>
    <w:rsid w:val="00C55BE8"/>
    <w:rsid w:val="00C613B7"/>
    <w:rsid w:val="00C63279"/>
    <w:rsid w:val="00C6523A"/>
    <w:rsid w:val="00C65550"/>
    <w:rsid w:val="00C71FD2"/>
    <w:rsid w:val="00C75D84"/>
    <w:rsid w:val="00CA1626"/>
    <w:rsid w:val="00CA35E8"/>
    <w:rsid w:val="00CA4676"/>
    <w:rsid w:val="00CB587C"/>
    <w:rsid w:val="00CD239C"/>
    <w:rsid w:val="00CD27C3"/>
    <w:rsid w:val="00CD2983"/>
    <w:rsid w:val="00CE49CE"/>
    <w:rsid w:val="00CF6CCD"/>
    <w:rsid w:val="00D000F6"/>
    <w:rsid w:val="00D002D9"/>
    <w:rsid w:val="00D03EE4"/>
    <w:rsid w:val="00D05361"/>
    <w:rsid w:val="00D06CCF"/>
    <w:rsid w:val="00D22B94"/>
    <w:rsid w:val="00D364E6"/>
    <w:rsid w:val="00D45502"/>
    <w:rsid w:val="00D5677C"/>
    <w:rsid w:val="00D64468"/>
    <w:rsid w:val="00D708AD"/>
    <w:rsid w:val="00D751CB"/>
    <w:rsid w:val="00D80450"/>
    <w:rsid w:val="00D81D47"/>
    <w:rsid w:val="00D85975"/>
    <w:rsid w:val="00D93795"/>
    <w:rsid w:val="00D94008"/>
    <w:rsid w:val="00DA6449"/>
    <w:rsid w:val="00DC160C"/>
    <w:rsid w:val="00DE05E0"/>
    <w:rsid w:val="00DE4BD0"/>
    <w:rsid w:val="00DE6A44"/>
    <w:rsid w:val="00DE6C5F"/>
    <w:rsid w:val="00DE7863"/>
    <w:rsid w:val="00E02797"/>
    <w:rsid w:val="00E02A0F"/>
    <w:rsid w:val="00E11ED5"/>
    <w:rsid w:val="00E17132"/>
    <w:rsid w:val="00E2397D"/>
    <w:rsid w:val="00E3089D"/>
    <w:rsid w:val="00E420EC"/>
    <w:rsid w:val="00E668D5"/>
    <w:rsid w:val="00E76B5E"/>
    <w:rsid w:val="00E818BD"/>
    <w:rsid w:val="00E84A9D"/>
    <w:rsid w:val="00E94344"/>
    <w:rsid w:val="00EA0C24"/>
    <w:rsid w:val="00EB0B40"/>
    <w:rsid w:val="00EB2576"/>
    <w:rsid w:val="00EC6E5D"/>
    <w:rsid w:val="00EC755F"/>
    <w:rsid w:val="00ED0665"/>
    <w:rsid w:val="00EE3082"/>
    <w:rsid w:val="00F0169B"/>
    <w:rsid w:val="00F02FF8"/>
    <w:rsid w:val="00F26C0F"/>
    <w:rsid w:val="00F404AA"/>
    <w:rsid w:val="00F51BF3"/>
    <w:rsid w:val="00F6016A"/>
    <w:rsid w:val="00F65F14"/>
    <w:rsid w:val="00F677D3"/>
    <w:rsid w:val="00F7042E"/>
    <w:rsid w:val="00F70F67"/>
    <w:rsid w:val="00F75EE2"/>
    <w:rsid w:val="00F764FD"/>
    <w:rsid w:val="00F81B05"/>
    <w:rsid w:val="00F8359A"/>
    <w:rsid w:val="00F86223"/>
    <w:rsid w:val="00F87918"/>
    <w:rsid w:val="00F903EE"/>
    <w:rsid w:val="00F93E7C"/>
    <w:rsid w:val="00F97403"/>
    <w:rsid w:val="00FA3595"/>
    <w:rsid w:val="00FA4021"/>
    <w:rsid w:val="00FB25B5"/>
    <w:rsid w:val="00FB2640"/>
    <w:rsid w:val="00FB3CD2"/>
    <w:rsid w:val="00FC2BF0"/>
    <w:rsid w:val="00FC5114"/>
    <w:rsid w:val="00FC542C"/>
    <w:rsid w:val="00FC6664"/>
    <w:rsid w:val="00FC6B03"/>
    <w:rsid w:val="00FD408B"/>
    <w:rsid w:val="00FE3F75"/>
    <w:rsid w:val="00FE479B"/>
    <w:rsid w:val="00FE7617"/>
    <w:rsid w:val="05C09787"/>
    <w:rsid w:val="06123AD1"/>
    <w:rsid w:val="0EF7E74C"/>
    <w:rsid w:val="20A9DB77"/>
    <w:rsid w:val="222C837B"/>
    <w:rsid w:val="25F82BE6"/>
    <w:rsid w:val="26319557"/>
    <w:rsid w:val="266E24EE"/>
    <w:rsid w:val="2F06BECD"/>
    <w:rsid w:val="346C214B"/>
    <w:rsid w:val="34D23A99"/>
    <w:rsid w:val="366E0AFA"/>
    <w:rsid w:val="37711086"/>
    <w:rsid w:val="37A6890A"/>
    <w:rsid w:val="381C8212"/>
    <w:rsid w:val="401CDAC6"/>
    <w:rsid w:val="42840147"/>
    <w:rsid w:val="468C1C4A"/>
    <w:rsid w:val="4C4444E4"/>
    <w:rsid w:val="4C8114D3"/>
    <w:rsid w:val="4E7E05D2"/>
    <w:rsid w:val="5AF8436B"/>
    <w:rsid w:val="62A664F4"/>
    <w:rsid w:val="646F64FF"/>
    <w:rsid w:val="64E257CD"/>
    <w:rsid w:val="65130EFC"/>
    <w:rsid w:val="6A713C3F"/>
    <w:rsid w:val="6B56E5BC"/>
    <w:rsid w:val="6DA473A0"/>
    <w:rsid w:val="6EF602EB"/>
    <w:rsid w:val="72EF4C9D"/>
    <w:rsid w:val="73B04BB1"/>
    <w:rsid w:val="7F4D9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744E7"/>
  <w15:docId w15:val="{32A8326F-0527-48E0-BFEF-ECCF98D46B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C1A22"/>
    <w:pPr>
      <w:spacing w:after="200" w:line="276" w:lineRule="auto"/>
    </w:pPr>
    <w:rPr>
      <w:rFonts w:eastAsia="Times New Roman"/>
      <w:sz w:val="22"/>
      <w:szCs w:val="22"/>
      <w:lang w:val="en-US" w:eastAsia="zh-TW"/>
    </w:rPr>
  </w:style>
  <w:style w:type="paragraph" w:styleId="Heading1">
    <w:name w:val="heading 1"/>
    <w:basedOn w:val="Normal"/>
    <w:next w:val="Normal"/>
    <w:link w:val="Heading1Char"/>
    <w:qFormat/>
    <w:rsid w:val="009D24A6"/>
    <w:pPr>
      <w:keepNext/>
      <w:spacing w:after="0" w:line="240" w:lineRule="exact"/>
      <w:outlineLvl w:val="0"/>
    </w:pPr>
    <w:rPr>
      <w:rFonts w:ascii="Arial" w:hAnsi="Arial"/>
      <w:b/>
      <w:sz w:val="24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8E8"/>
    <w:pPr>
      <w:keepNext/>
      <w:keepLines/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0DB6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5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305"/>
    <w:pPr>
      <w:keepNext/>
      <w:keepLines/>
      <w:spacing w:before="40" w:after="0"/>
      <w:outlineLvl w:val="6"/>
    </w:pPr>
    <w:rPr>
      <w:rFonts w:ascii="Calibri Light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B06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D47"/>
    <w:pPr>
      <w:spacing w:before="240" w:after="60" w:line="240" w:lineRule="auto"/>
      <w:outlineLvl w:val="8"/>
    </w:pPr>
    <w:rPr>
      <w:rFonts w:ascii="Calibri Light" w:hAnsi="Calibri Light"/>
      <w:lang w:eastAsia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117CC"/>
    <w:pPr>
      <w:tabs>
        <w:tab w:val="center" w:pos="4680"/>
        <w:tab w:val="right" w:pos="9360"/>
      </w:tabs>
      <w:spacing w:after="0" w:line="240" w:lineRule="auto"/>
    </w:pPr>
    <w:rPr>
      <w:rFonts w:eastAsia="Calibri"/>
      <w:lang w:eastAsia="en-US"/>
    </w:rPr>
  </w:style>
  <w:style w:type="character" w:styleId="HeaderChar" w:customStyle="1">
    <w:name w:val="Header Char"/>
    <w:basedOn w:val="DefaultParagraphFont"/>
    <w:link w:val="Header"/>
    <w:rsid w:val="006117CC"/>
  </w:style>
  <w:style w:type="paragraph" w:styleId="Footer">
    <w:name w:val="footer"/>
    <w:basedOn w:val="Normal"/>
    <w:link w:val="FooterChar"/>
    <w:uiPriority w:val="99"/>
    <w:unhideWhenUsed/>
    <w:rsid w:val="006117CC"/>
    <w:pPr>
      <w:tabs>
        <w:tab w:val="center" w:pos="4680"/>
        <w:tab w:val="right" w:pos="9360"/>
      </w:tabs>
      <w:spacing w:after="0" w:line="240" w:lineRule="auto"/>
    </w:pPr>
    <w:rPr>
      <w:rFonts w:eastAsia="Calibri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rsid w:val="006117CC"/>
  </w:style>
  <w:style w:type="paragraph" w:styleId="BalloonText">
    <w:name w:val="Balloon Text"/>
    <w:basedOn w:val="Normal"/>
    <w:link w:val="BalloonTextChar"/>
    <w:uiPriority w:val="99"/>
    <w:semiHidden/>
    <w:unhideWhenUsed/>
    <w:rsid w:val="00611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6117C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117CC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A26B75"/>
    <w:rPr>
      <w:color w:val="800080"/>
      <w:u w:val="single"/>
    </w:rPr>
  </w:style>
  <w:style w:type="character" w:styleId="ListParagraphChar" w:customStyle="1">
    <w:name w:val="List Paragraph Char"/>
    <w:link w:val="ListParagraph"/>
    <w:uiPriority w:val="99"/>
    <w:locked/>
    <w:rsid w:val="00897AE0"/>
  </w:style>
  <w:style w:type="paragraph" w:styleId="ListParagraph">
    <w:name w:val="List Paragraph"/>
    <w:basedOn w:val="Normal"/>
    <w:link w:val="ListParagraphChar"/>
    <w:uiPriority w:val="99"/>
    <w:qFormat/>
    <w:rsid w:val="00897AE0"/>
    <w:pPr>
      <w:spacing w:after="0" w:line="240" w:lineRule="auto"/>
      <w:ind w:left="720"/>
      <w:contextualSpacing/>
    </w:pPr>
    <w:rPr>
      <w:rFonts w:eastAsia="Calibri"/>
      <w:lang w:eastAsia="en-US"/>
    </w:rPr>
  </w:style>
  <w:style w:type="paragraph" w:styleId="NoSpacing">
    <w:name w:val="No Spacing"/>
    <w:link w:val="NoSpacingChar"/>
    <w:uiPriority w:val="1"/>
    <w:qFormat/>
    <w:rsid w:val="00D05361"/>
    <w:rPr>
      <w:rFonts w:eastAsia="Times New Roman"/>
      <w:sz w:val="22"/>
      <w:szCs w:val="22"/>
      <w:lang w:val="en-US" w:eastAsia="en-US"/>
    </w:rPr>
  </w:style>
  <w:style w:type="paragraph" w:styleId="PlainText">
    <w:name w:val="Plain Text"/>
    <w:basedOn w:val="Normal"/>
    <w:link w:val="PlainTextChar"/>
    <w:uiPriority w:val="99"/>
    <w:rsid w:val="00D05361"/>
    <w:pPr>
      <w:spacing w:after="0" w:line="240" w:lineRule="auto"/>
    </w:pPr>
    <w:rPr>
      <w:rFonts w:ascii="Courier New" w:hAnsi="Courier New"/>
      <w:sz w:val="20"/>
      <w:szCs w:val="20"/>
    </w:rPr>
  </w:style>
  <w:style w:type="character" w:styleId="PlainTextChar" w:customStyle="1">
    <w:name w:val="Plain Text Char"/>
    <w:link w:val="PlainText"/>
    <w:uiPriority w:val="99"/>
    <w:rsid w:val="00D05361"/>
    <w:rPr>
      <w:rFonts w:ascii="Courier New" w:hAnsi="Courier New" w:eastAsia="Times New Roman" w:cs="Times New Roman"/>
      <w:sz w:val="20"/>
      <w:szCs w:val="20"/>
    </w:rPr>
  </w:style>
  <w:style w:type="paragraph" w:styleId="ExperienceList" w:customStyle="1">
    <w:name w:val="ExperienceList"/>
    <w:rsid w:val="00D05361"/>
    <w:pPr>
      <w:numPr>
        <w:numId w:val="1"/>
      </w:numPr>
      <w:tabs>
        <w:tab w:val="right" w:pos="10080"/>
      </w:tabs>
      <w:spacing w:after="200" w:line="276" w:lineRule="auto"/>
    </w:pPr>
    <w:rPr>
      <w:rFonts w:ascii="Arial" w:hAnsi="Arial" w:eastAsia="Times New Roman"/>
      <w:lang w:val="en-US" w:eastAsia="ar-SA"/>
    </w:rPr>
  </w:style>
  <w:style w:type="paragraph" w:styleId="NormalArial" w:customStyle="1">
    <w:name w:val="Normal + Arial"/>
    <w:aliases w:val="10,10 pt,Bold"/>
    <w:basedOn w:val="Normal"/>
    <w:link w:val="NormalArialChar"/>
    <w:rsid w:val="00D05361"/>
    <w:pPr>
      <w:numPr>
        <w:numId w:val="2"/>
      </w:numPr>
      <w:spacing w:after="0" w:line="240" w:lineRule="auto"/>
    </w:pPr>
    <w:rPr>
      <w:rFonts w:ascii="Arial" w:hAnsi="Arial"/>
      <w:bCs/>
      <w:sz w:val="20"/>
      <w:szCs w:val="20"/>
      <w:lang w:eastAsia="en-US"/>
    </w:rPr>
  </w:style>
  <w:style w:type="character" w:styleId="NormalArialChar" w:customStyle="1">
    <w:name w:val="Normal + Arial Char"/>
    <w:aliases w:val="10 Char Char"/>
    <w:link w:val="NormalArial"/>
    <w:rsid w:val="00D05361"/>
    <w:rPr>
      <w:rFonts w:ascii="Arial" w:hAnsi="Arial" w:eastAsia="Times New Roman"/>
      <w:bCs/>
    </w:rPr>
  </w:style>
  <w:style w:type="character" w:styleId="Char" w:customStyle="1">
    <w:name w:val="Char"/>
    <w:rsid w:val="00D05361"/>
    <w:rPr>
      <w:rFonts w:ascii="Courier New" w:hAnsi="Courier New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E11E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character" w:styleId="Strong">
    <w:name w:val="Strong"/>
    <w:uiPriority w:val="22"/>
    <w:qFormat/>
    <w:rsid w:val="00E11ED5"/>
    <w:rPr>
      <w:rFonts w:cs="Times New Roman"/>
      <w:b/>
      <w:bCs/>
    </w:rPr>
  </w:style>
  <w:style w:type="character" w:styleId="Emphasis">
    <w:name w:val="Emphasis"/>
    <w:qFormat/>
    <w:rsid w:val="00E11ED5"/>
    <w:rPr>
      <w:rFonts w:cs="Times New Roman"/>
      <w:i/>
      <w:iCs/>
    </w:rPr>
  </w:style>
  <w:style w:type="paragraph" w:styleId="Body" w:customStyle="1">
    <w:name w:val="Body"/>
    <w:rsid w:val="000C6596"/>
    <w:rPr>
      <w:rFonts w:ascii="Helvetica" w:hAnsi="Helvetica" w:eastAsia="ヒラギノ角ゴ Pro W3"/>
      <w:color w:val="000000"/>
      <w:sz w:val="24"/>
      <w:lang w:val="en-US" w:eastAsia="en-US"/>
    </w:rPr>
  </w:style>
  <w:style w:type="character" w:styleId="Heading1Char" w:customStyle="1">
    <w:name w:val="Heading 1 Char"/>
    <w:link w:val="Heading1"/>
    <w:rsid w:val="009D24A6"/>
    <w:rPr>
      <w:rFonts w:ascii="Arial" w:hAnsi="Arial" w:eastAsia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9D24A6"/>
    <w:pPr>
      <w:spacing w:after="0" w:line="240" w:lineRule="auto"/>
    </w:pPr>
    <w:rPr>
      <w:rFonts w:ascii="Times New Roman" w:hAnsi="Times New Roman"/>
      <w:color w:val="000000"/>
      <w:sz w:val="20"/>
      <w:szCs w:val="20"/>
      <w:lang w:eastAsia="en-US"/>
    </w:rPr>
  </w:style>
  <w:style w:type="character" w:styleId="BodyTextChar" w:customStyle="1">
    <w:name w:val="Body Text Char"/>
    <w:link w:val="BodyText"/>
    <w:rsid w:val="009D24A6"/>
    <w:rPr>
      <w:rFonts w:ascii="Times New Roman" w:hAnsi="Times New Roman" w:eastAsia="Times New Roman" w:cs="Times New Roman"/>
      <w:color w:val="000000"/>
      <w:sz w:val="20"/>
      <w:szCs w:val="20"/>
    </w:rPr>
  </w:style>
  <w:style w:type="character" w:styleId="Heading2Char" w:customStyle="1">
    <w:name w:val="Heading 2 Char"/>
    <w:link w:val="Heading2"/>
    <w:uiPriority w:val="9"/>
    <w:semiHidden/>
    <w:rsid w:val="00AB28E8"/>
    <w:rPr>
      <w:rFonts w:ascii="Calibri Light" w:hAnsi="Calibri Light" w:eastAsia="Times New Roman" w:cs="Times New Roman"/>
      <w:b/>
      <w:bCs/>
      <w:color w:val="5B9BD5"/>
      <w:sz w:val="26"/>
      <w:szCs w:val="26"/>
      <w:lang w:eastAsia="zh-TW"/>
    </w:rPr>
  </w:style>
  <w:style w:type="character" w:styleId="NoSpacingChar" w:customStyle="1">
    <w:name w:val="No Spacing Char"/>
    <w:link w:val="NoSpacing"/>
    <w:uiPriority w:val="1"/>
    <w:locked/>
    <w:rsid w:val="00CA35E8"/>
    <w:rPr>
      <w:rFonts w:ascii="Calibri" w:hAnsi="Calibri" w:eastAsia="Times New Roman" w:cs="Times New Roman"/>
    </w:rPr>
  </w:style>
  <w:style w:type="paragraph" w:styleId="BodyTextIndent">
    <w:name w:val="Body Text Indent"/>
    <w:basedOn w:val="Normal"/>
    <w:link w:val="BodyTextIndentChar"/>
    <w:uiPriority w:val="99"/>
    <w:unhideWhenUsed/>
    <w:rsid w:val="00CA35E8"/>
    <w:pPr>
      <w:spacing w:after="120"/>
      <w:ind w:left="360"/>
    </w:pPr>
  </w:style>
  <w:style w:type="character" w:styleId="BodyTextIndentChar" w:customStyle="1">
    <w:name w:val="Body Text Indent Char"/>
    <w:link w:val="BodyTextIndent"/>
    <w:uiPriority w:val="99"/>
    <w:rsid w:val="00CA35E8"/>
    <w:rPr>
      <w:rFonts w:eastAsia="Times New Roman"/>
      <w:lang w:eastAsia="zh-TW"/>
    </w:rPr>
  </w:style>
  <w:style w:type="paragraph" w:styleId="Normal1" w:customStyle="1">
    <w:name w:val="Normal1"/>
    <w:basedOn w:val="Normal"/>
    <w:uiPriority w:val="99"/>
    <w:rsid w:val="00CA35E8"/>
    <w:pPr>
      <w:widowControl w:val="0"/>
      <w:spacing w:after="0" w:line="198" w:lineRule="atLeast"/>
    </w:pPr>
    <w:rPr>
      <w:rFonts w:ascii="Times" w:hAnsi="Times"/>
      <w:sz w:val="20"/>
      <w:szCs w:val="20"/>
      <w:lang w:eastAsia="en-US"/>
    </w:rPr>
  </w:style>
  <w:style w:type="character" w:styleId="apple-converted-space" w:customStyle="1">
    <w:name w:val="apple-converted-space"/>
    <w:basedOn w:val="DefaultParagraphFont"/>
    <w:rsid w:val="00CA35E8"/>
  </w:style>
  <w:style w:type="character" w:styleId="body0020textchar" w:customStyle="1">
    <w:name w:val="body_0020text__char"/>
    <w:basedOn w:val="DefaultParagraphFont"/>
    <w:rsid w:val="00165535"/>
  </w:style>
  <w:style w:type="paragraph" w:styleId="Bulleted" w:customStyle="1">
    <w:name w:val="Bulleted"/>
    <w:aliases w:val="Symbol (symbol),11 pt,Left:  0.25&quot;,Hanging:  0.25&quot;"/>
    <w:basedOn w:val="Normal"/>
    <w:rsid w:val="00466C8B"/>
    <w:pPr>
      <w:numPr>
        <w:numId w:val="3"/>
      </w:numPr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hAnsi="Times New Roman" w:cs="Times"/>
      <w:sz w:val="24"/>
      <w:szCs w:val="24"/>
      <w:lang w:eastAsia="en-US"/>
    </w:rPr>
  </w:style>
  <w:style w:type="paragraph" w:styleId="WW-BodyTextIndent3" w:customStyle="1">
    <w:name w:val="WW-Body Text Indent 3"/>
    <w:basedOn w:val="Normal"/>
    <w:rsid w:val="007068A5"/>
    <w:pPr>
      <w:suppressAutoHyphens/>
      <w:spacing w:after="0" w:line="240" w:lineRule="auto"/>
      <w:ind w:left="720"/>
      <w:jc w:val="both"/>
    </w:pPr>
    <w:rPr>
      <w:rFonts w:ascii="Verdana" w:hAnsi="Verdana" w:eastAsia="Arial Unicode MS"/>
      <w:sz w:val="18"/>
      <w:szCs w:val="24"/>
      <w:lang w:eastAsia="ar-SA"/>
    </w:rPr>
  </w:style>
  <w:style w:type="paragraph" w:styleId="tabletext" w:customStyle="1">
    <w:name w:val="tabletext"/>
    <w:basedOn w:val="Normal"/>
    <w:rsid w:val="00345B7F"/>
    <w:pPr>
      <w:spacing w:before="120" w:after="120" w:line="240" w:lineRule="auto"/>
    </w:pPr>
    <w:rPr>
      <w:rFonts w:ascii="Arial" w:hAnsi="Arial"/>
      <w:sz w:val="20"/>
      <w:szCs w:val="20"/>
      <w:lang w:val="en-GB" w:eastAsia="en-US"/>
    </w:rPr>
  </w:style>
  <w:style w:type="character" w:styleId="Heading9Char" w:customStyle="1">
    <w:name w:val="Heading 9 Char"/>
    <w:link w:val="Heading9"/>
    <w:uiPriority w:val="9"/>
    <w:semiHidden/>
    <w:rsid w:val="00D81D47"/>
    <w:rPr>
      <w:rFonts w:ascii="Calibri Light" w:hAnsi="Calibri Light" w:eastAsia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43D7D"/>
    <w:pPr>
      <w:spacing w:after="120" w:line="480" w:lineRule="auto"/>
    </w:pPr>
  </w:style>
  <w:style w:type="character" w:styleId="BodyText2Char" w:customStyle="1">
    <w:name w:val="Body Text 2 Char"/>
    <w:link w:val="BodyText2"/>
    <w:uiPriority w:val="99"/>
    <w:semiHidden/>
    <w:rsid w:val="00143D7D"/>
    <w:rPr>
      <w:rFonts w:eastAsia="Times New Roman"/>
      <w:lang w:eastAsia="zh-TW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F696D"/>
    <w:pPr>
      <w:spacing w:after="120" w:line="480" w:lineRule="auto"/>
      <w:ind w:left="360"/>
    </w:pPr>
  </w:style>
  <w:style w:type="character" w:styleId="BodyTextIndent2Char" w:customStyle="1">
    <w:name w:val="Body Text Indent 2 Char"/>
    <w:link w:val="BodyTextIndent2"/>
    <w:uiPriority w:val="99"/>
    <w:semiHidden/>
    <w:rsid w:val="007F696D"/>
    <w:rPr>
      <w:rFonts w:eastAsia="Times New Roman"/>
      <w:lang w:eastAsia="zh-TW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F696D"/>
    <w:pPr>
      <w:spacing w:after="120"/>
      <w:ind w:left="360"/>
    </w:pPr>
    <w:rPr>
      <w:sz w:val="16"/>
      <w:szCs w:val="16"/>
    </w:rPr>
  </w:style>
  <w:style w:type="character" w:styleId="BodyTextIndent3Char" w:customStyle="1">
    <w:name w:val="Body Text Indent 3 Char"/>
    <w:link w:val="BodyTextIndent3"/>
    <w:uiPriority w:val="99"/>
    <w:semiHidden/>
    <w:rsid w:val="007F696D"/>
    <w:rPr>
      <w:rFonts w:eastAsia="Times New Roman"/>
      <w:sz w:val="16"/>
      <w:szCs w:val="16"/>
      <w:lang w:eastAsia="zh-TW"/>
    </w:rPr>
  </w:style>
  <w:style w:type="character" w:styleId="Heading7Char" w:customStyle="1">
    <w:name w:val="Heading 7 Char"/>
    <w:link w:val="Heading7"/>
    <w:uiPriority w:val="9"/>
    <w:semiHidden/>
    <w:rsid w:val="00717305"/>
    <w:rPr>
      <w:rFonts w:ascii="Calibri Light" w:hAnsi="Calibri Light" w:eastAsia="Times New Roman" w:cs="Times New Roman"/>
      <w:i/>
      <w:iCs/>
      <w:color w:val="1F4D78"/>
      <w:lang w:eastAsia="zh-TW"/>
    </w:rPr>
  </w:style>
  <w:style w:type="character" w:styleId="Heading3Char" w:customStyle="1">
    <w:name w:val="Heading 3 Char"/>
    <w:link w:val="Heading3"/>
    <w:uiPriority w:val="9"/>
    <w:rsid w:val="004E0DB6"/>
    <w:rPr>
      <w:rFonts w:ascii="Calibri Light" w:hAnsi="Calibri Light" w:eastAsia="Times New Roman" w:cs="Times New Roman"/>
      <w:color w:val="1F4D78"/>
      <w:sz w:val="24"/>
      <w:szCs w:val="24"/>
      <w:lang w:eastAsia="zh-TW"/>
    </w:rPr>
  </w:style>
  <w:style w:type="paragraph" w:styleId="Responsibility" w:customStyle="1">
    <w:name w:val="Responsibility"/>
    <w:basedOn w:val="BodyText"/>
    <w:link w:val="ResponsibilityChar"/>
    <w:qFormat/>
    <w:rsid w:val="003160EE"/>
    <w:pPr>
      <w:numPr>
        <w:numId w:val="4"/>
      </w:numPr>
      <w:ind w:left="360"/>
      <w:contextualSpacing/>
      <w:jc w:val="both"/>
    </w:pPr>
    <w:rPr>
      <w:color w:val="auto"/>
      <w:sz w:val="24"/>
      <w:szCs w:val="24"/>
    </w:rPr>
  </w:style>
  <w:style w:type="character" w:styleId="ResponsibilityChar" w:customStyle="1">
    <w:name w:val="Responsibility Char"/>
    <w:link w:val="Responsibility"/>
    <w:rsid w:val="003160EE"/>
    <w:rPr>
      <w:rFonts w:ascii="Times New Roman" w:hAnsi="Times New Roman" w:eastAsia="Times New Roman"/>
      <w:sz w:val="24"/>
      <w:szCs w:val="24"/>
    </w:rPr>
  </w:style>
  <w:style w:type="character" w:styleId="LightGrid-Accent3Char" w:customStyle="1">
    <w:name w:val="Light Grid - Accent 3 Char"/>
    <w:link w:val="LightGrid-Accent31"/>
    <w:locked/>
    <w:rsid w:val="006413A8"/>
  </w:style>
  <w:style w:type="paragraph" w:styleId="LightGrid-Accent31" w:customStyle="1">
    <w:name w:val="Light Grid - Accent 31"/>
    <w:basedOn w:val="Normal"/>
    <w:link w:val="LightGrid-Accent3Char"/>
    <w:qFormat/>
    <w:rsid w:val="006413A8"/>
    <w:pPr>
      <w:ind w:left="720"/>
      <w:contextualSpacing/>
    </w:pPr>
    <w:rPr>
      <w:rFonts w:eastAsia="Calibri"/>
      <w:lang w:eastAsia="en-US"/>
    </w:rPr>
  </w:style>
  <w:style w:type="paragraph" w:styleId="ListBullet">
    <w:name w:val="List Bullet"/>
    <w:basedOn w:val="Normal"/>
    <w:rsid w:val="006413A8"/>
    <w:pPr>
      <w:autoSpaceDE w:val="0"/>
      <w:autoSpaceDN w:val="0"/>
      <w:spacing w:after="60" w:line="240" w:lineRule="auto"/>
      <w:jc w:val="both"/>
    </w:pPr>
    <w:rPr>
      <w:rFonts w:ascii="Arial" w:hAnsi="Arial" w:cs="Arial"/>
      <w:b/>
      <w:bCs/>
      <w:color w:val="000000"/>
      <w:sz w:val="20"/>
      <w:szCs w:val="20"/>
      <w:lang w:eastAsia="en-US"/>
    </w:rPr>
  </w:style>
  <w:style w:type="paragraph" w:styleId="CVheading1" w:customStyle="1">
    <w:name w:val="CVheading1"/>
    <w:basedOn w:val="Normal"/>
    <w:rsid w:val="00835D29"/>
    <w:pPr>
      <w:keepNext/>
      <w:spacing w:before="200" w:line="240" w:lineRule="auto"/>
    </w:pPr>
    <w:rPr>
      <w:rFonts w:ascii="Arial" w:hAnsi="Arial" w:cs="Arial"/>
      <w:b/>
      <w:bCs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2C2BF7"/>
    <w:pPr>
      <w:spacing w:after="120" w:line="240" w:lineRule="auto"/>
    </w:pPr>
    <w:rPr>
      <w:rFonts w:ascii="Times New Roman" w:hAnsi="Times New Roman"/>
      <w:sz w:val="16"/>
      <w:szCs w:val="16"/>
      <w:lang w:eastAsia="en-US"/>
    </w:rPr>
  </w:style>
  <w:style w:type="character" w:styleId="BodyText3Char" w:customStyle="1">
    <w:name w:val="Body Text 3 Char"/>
    <w:link w:val="BodyText3"/>
    <w:rsid w:val="002C2BF7"/>
    <w:rPr>
      <w:rFonts w:ascii="Times New Roman" w:hAnsi="Times New Roman" w:eastAsia="Times New Roman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2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US"/>
    </w:rPr>
  </w:style>
  <w:style w:type="character" w:styleId="HTMLPreformattedChar" w:customStyle="1">
    <w:name w:val="HTML Preformatted Char"/>
    <w:link w:val="HTMLPreformatted"/>
    <w:uiPriority w:val="99"/>
    <w:rsid w:val="002C2BF7"/>
    <w:rPr>
      <w:rFonts w:ascii="Courier New" w:hAnsi="Courier New" w:eastAsia="Times New Roman" w:cs="Courier New"/>
    </w:rPr>
  </w:style>
  <w:style w:type="paragraph" w:styleId="ResExpSummary" w:customStyle="1">
    <w:name w:val="Res Exp Summary"/>
    <w:rsid w:val="002C2BF7"/>
    <w:pPr>
      <w:spacing w:before="60" w:after="60"/>
    </w:pPr>
    <w:rPr>
      <w:rFonts w:ascii="Times New Roman" w:hAnsi="Times New Roman" w:eastAsia="Times New Roman" w:cs="Arial"/>
      <w:lang w:val="en-US" w:eastAsia="en-US"/>
    </w:rPr>
  </w:style>
  <w:style w:type="paragraph" w:styleId="NumberList" w:customStyle="1">
    <w:name w:val="Number List"/>
    <w:basedOn w:val="BodyText"/>
    <w:rsid w:val="00A90588"/>
    <w:pPr>
      <w:spacing w:before="60" w:after="60"/>
      <w:ind w:left="3240" w:hanging="360"/>
    </w:pPr>
    <w:rPr>
      <w:color w:val="auto"/>
      <w:lang w:val="x-none" w:eastAsia="x-none"/>
    </w:rPr>
  </w:style>
  <w:style w:type="paragraph" w:styleId="CompanyNameOne" w:customStyle="1">
    <w:name w:val="Company Name One"/>
    <w:basedOn w:val="Normal"/>
    <w:next w:val="Normal"/>
    <w:rsid w:val="00A90588"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sz w:val="20"/>
      <w:szCs w:val="20"/>
      <w:lang w:eastAsia="en-US"/>
    </w:rPr>
  </w:style>
  <w:style w:type="character" w:styleId="Heading4Char" w:customStyle="1">
    <w:name w:val="Heading 4 Char"/>
    <w:link w:val="Heading4"/>
    <w:uiPriority w:val="9"/>
    <w:semiHidden/>
    <w:rsid w:val="00A90588"/>
    <w:rPr>
      <w:rFonts w:ascii="Calibri" w:hAnsi="Calibri" w:eastAsia="Times New Roman" w:cs="Times New Roman"/>
      <w:b/>
      <w:bCs/>
      <w:sz w:val="28"/>
      <w:szCs w:val="28"/>
      <w:lang w:eastAsia="zh-TW"/>
    </w:rPr>
  </w:style>
  <w:style w:type="character" w:styleId="Heading8Char" w:customStyle="1">
    <w:name w:val="Heading 8 Char"/>
    <w:link w:val="Heading8"/>
    <w:uiPriority w:val="9"/>
    <w:semiHidden/>
    <w:rsid w:val="005E1B06"/>
    <w:rPr>
      <w:rFonts w:ascii="Calibri" w:hAnsi="Calibri" w:eastAsia="Times New Roman" w:cs="Times New Roman"/>
      <w:i/>
      <w:iCs/>
      <w:sz w:val="24"/>
      <w:szCs w:val="24"/>
      <w:lang w:val="en-US" w:eastAsia="zh-TW"/>
    </w:rPr>
  </w:style>
  <w:style w:type="paragraph" w:styleId="Cog-H2a" w:customStyle="1">
    <w:name w:val="Cog-H2a"/>
    <w:basedOn w:val="Heading2"/>
    <w:next w:val="Normal"/>
    <w:rsid w:val="00156734"/>
    <w:pPr>
      <w:keepLines w:val="0"/>
      <w:spacing w:before="0" w:after="120" w:line="240" w:lineRule="auto"/>
    </w:pPr>
    <w:rPr>
      <w:rFonts w:ascii="Arial" w:hAnsi="Arial"/>
      <w:bCs w:val="0"/>
      <w:color w:val="000080"/>
      <w:sz w:val="24"/>
      <w:szCs w:val="20"/>
      <w:lang w:eastAsia="en-US"/>
    </w:rPr>
  </w:style>
  <w:style w:type="character" w:styleId="oypena" w:customStyle="1">
    <w:name w:val="oypena"/>
    <w:rsid w:val="0099374A"/>
  </w:style>
  <w:style w:type="paragraph" w:styleId="cvgsua" w:customStyle="1">
    <w:name w:val="cvgsua"/>
    <w:basedOn w:val="Normal"/>
    <w:rsid w:val="0099374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apmo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F8191C44872345875C56A808ECC756" ma:contentTypeVersion="4" ma:contentTypeDescription="Create a new document." ma:contentTypeScope="" ma:versionID="92aa0142a885bc16a4998ac0912e8e28">
  <xsd:schema xmlns:xsd="http://www.w3.org/2001/XMLSchema" xmlns:xs="http://www.w3.org/2001/XMLSchema" xmlns:p="http://schemas.microsoft.com/office/2006/metadata/properties" xmlns:ns2="b7ecdc26-0d96-4060-bcf5-7e48dcdef915" targetNamespace="http://schemas.microsoft.com/office/2006/metadata/properties" ma:root="true" ma:fieldsID="694b749dde946dacfa74ab1d28c18df5" ns2:_="">
    <xsd:import namespace="b7ecdc26-0d96-4060-bcf5-7e48dcdef9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cdc26-0d96-4060-bcf5-7e48dcdef9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15899C-1034-4BA9-895D-04215CEC48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C4234A-1625-4422-B680-467DDC61297D}"/>
</file>

<file path=customXml/itemProps3.xml><?xml version="1.0" encoding="utf-8"?>
<ds:datastoreItem xmlns:ds="http://schemas.openxmlformats.org/officeDocument/2006/customXml" ds:itemID="{9826904A-ACC0-424F-AE03-E2CAE43909F9}"/>
</file>

<file path=customXml/itemProps4.xml><?xml version="1.0" encoding="utf-8"?>
<ds:datastoreItem xmlns:ds="http://schemas.openxmlformats.org/officeDocument/2006/customXml" ds:itemID="{A48E6B19-5AB5-4F56-88D7-9163917F0E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Rajkiran</dc:creator>
  <cp:keywords/>
  <cp:lastModifiedBy>Harikrishna Javoji</cp:lastModifiedBy>
  <cp:revision>4</cp:revision>
  <cp:lastPrinted>2024-03-01T10:27:00Z</cp:lastPrinted>
  <dcterms:created xsi:type="dcterms:W3CDTF">2024-03-04T13:07:00Z</dcterms:created>
  <dcterms:modified xsi:type="dcterms:W3CDTF">2024-03-04T13:26:03Z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0x010100EAF8191C44872345875C56A808ECC756</vt:lpwstr>
  </property>
</Properties>
</file>